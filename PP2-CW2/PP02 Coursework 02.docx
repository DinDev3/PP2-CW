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3E3E2" w14:textId="77777777" w:rsidR="00DC52FC" w:rsidRDefault="0022081F">
      <w:pPr>
        <w:spacing w:before="50"/>
        <w:ind w:left="118"/>
        <w:rPr>
          <w:rFonts w:ascii="Verdana" w:eastAsia="Verdana" w:hAnsi="Verdana" w:cs="Verdana"/>
          <w:sz w:val="28"/>
          <w:szCs w:val="28"/>
        </w:rPr>
      </w:pPr>
      <w:r>
        <w:rPr>
          <w:rFonts w:ascii="Verdana" w:eastAsia="Verdana" w:hAnsi="Verdana" w:cs="Verdana"/>
          <w:b/>
          <w:color w:val="760027"/>
          <w:w w:val="99"/>
          <w:sz w:val="28"/>
          <w:szCs w:val="28"/>
        </w:rPr>
        <w:t>University</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of</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Westminster</w:t>
      </w:r>
    </w:p>
    <w:p w14:paraId="2BCA2D85" w14:textId="77777777" w:rsidR="00DC52FC" w:rsidRDefault="0022081F">
      <w:pPr>
        <w:spacing w:line="320" w:lineRule="exact"/>
        <w:ind w:left="118"/>
        <w:rPr>
          <w:rFonts w:ascii="Verdana" w:eastAsia="Verdana" w:hAnsi="Verdana" w:cs="Verdana"/>
          <w:sz w:val="28"/>
          <w:szCs w:val="28"/>
        </w:rPr>
      </w:pPr>
      <w:r>
        <w:rPr>
          <w:rFonts w:ascii="Verdana" w:eastAsia="Verdana" w:hAnsi="Verdana" w:cs="Verdana"/>
          <w:color w:val="760027"/>
          <w:w w:val="99"/>
          <w:position w:val="-2"/>
          <w:sz w:val="28"/>
          <w:szCs w:val="28"/>
        </w:rPr>
        <w:t>School</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of</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Computer</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Science</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&amp;</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Engineering</w:t>
      </w:r>
    </w:p>
    <w:p w14:paraId="064107AF" w14:textId="77777777" w:rsidR="00DC52FC" w:rsidRDefault="00DC52FC">
      <w:pPr>
        <w:spacing w:before="7" w:line="120" w:lineRule="exact"/>
        <w:rPr>
          <w:sz w:val="13"/>
          <w:szCs w:val="13"/>
        </w:rPr>
      </w:pPr>
    </w:p>
    <w:p w14:paraId="07D0792D" w14:textId="77777777" w:rsidR="00DC52FC" w:rsidRDefault="00DC52FC">
      <w:pPr>
        <w:spacing w:line="200" w:lineRule="exact"/>
      </w:pPr>
    </w:p>
    <w:p w14:paraId="63C57A74" w14:textId="77777777" w:rsidR="00DC52FC" w:rsidRDefault="0022081F">
      <w:pPr>
        <w:spacing w:before="5" w:line="340" w:lineRule="exact"/>
        <w:ind w:left="118" w:right="800"/>
        <w:rPr>
          <w:rFonts w:ascii="Calibri" w:eastAsia="Calibri" w:hAnsi="Calibri" w:cs="Calibri"/>
          <w:sz w:val="32"/>
          <w:szCs w:val="32"/>
        </w:rPr>
      </w:pPr>
      <w:r>
        <w:rPr>
          <w:rFonts w:ascii="Calibri" w:eastAsia="Calibri" w:hAnsi="Calibri" w:cs="Calibri"/>
          <w:b/>
          <w:color w:val="FFFFFF"/>
          <w:w w:val="99"/>
          <w:sz w:val="28"/>
          <w:szCs w:val="28"/>
        </w:rPr>
        <w:t>4COSC010</w:t>
      </w:r>
      <w:proofErr w:type="gramStart"/>
      <w:r>
        <w:rPr>
          <w:rFonts w:ascii="Calibri" w:eastAsia="Calibri" w:hAnsi="Calibri" w:cs="Calibri"/>
          <w:b/>
          <w:color w:val="FFFFFF"/>
          <w:w w:val="99"/>
          <w:sz w:val="28"/>
          <w:szCs w:val="28"/>
        </w:rPr>
        <w:t>C  Programming</w:t>
      </w:r>
      <w:proofErr w:type="gramEnd"/>
      <w:r>
        <w:rPr>
          <w:rFonts w:ascii="Calibri" w:eastAsia="Calibri" w:hAnsi="Calibri" w:cs="Calibri"/>
          <w:b/>
          <w:color w:val="FFFFFF"/>
          <w:w w:val="99"/>
          <w:sz w:val="28"/>
          <w:szCs w:val="28"/>
        </w:rPr>
        <w:t xml:space="preserve"> Principles 02</w:t>
      </w:r>
    </w:p>
    <w:p w14:paraId="29F79C71" w14:textId="77777777" w:rsidR="00DC52FC" w:rsidRDefault="00DC52FC">
      <w:pPr>
        <w:spacing w:before="11" w:line="240" w:lineRule="exact"/>
        <w:rPr>
          <w:sz w:val="24"/>
          <w:szCs w:val="24"/>
        </w:rPr>
      </w:pPr>
    </w:p>
    <w:p w14:paraId="6E8D31AA" w14:textId="77777777" w:rsidR="00356AEF" w:rsidRDefault="00356AEF">
      <w:pPr>
        <w:spacing w:before="29" w:line="220" w:lineRule="exact"/>
        <w:ind w:left="118"/>
        <w:rPr>
          <w:rFonts w:ascii="Calibri" w:eastAsia="Calibri" w:hAnsi="Calibri" w:cs="Calibri"/>
          <w:w w:val="103"/>
        </w:rPr>
      </w:pPr>
    </w:p>
    <w:p w14:paraId="1B396EE6"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Module leader </w:t>
      </w:r>
      <w:r>
        <w:rPr>
          <w:rFonts w:ascii="Calibri" w:eastAsia="Calibri" w:hAnsi="Calibri" w:cs="Calibri"/>
        </w:rPr>
        <w:t xml:space="preserve">                            </w:t>
      </w:r>
      <w:proofErr w:type="spellStart"/>
      <w:r>
        <w:rPr>
          <w:rFonts w:ascii="Calibri" w:eastAsia="Calibri" w:hAnsi="Calibri" w:cs="Calibri"/>
          <w:w w:val="103"/>
        </w:rPr>
        <w:t>Guhanathan</w:t>
      </w:r>
      <w:proofErr w:type="spellEnd"/>
      <w:r>
        <w:rPr>
          <w:rFonts w:ascii="Calibri" w:eastAsia="Calibri" w:hAnsi="Calibri" w:cs="Calibri"/>
          <w:w w:val="103"/>
        </w:rPr>
        <w:t xml:space="preserve"> P</w:t>
      </w:r>
    </w:p>
    <w:p w14:paraId="05602ADA" w14:textId="77777777" w:rsidR="00DC52FC" w:rsidRDefault="00DC52FC">
      <w:pPr>
        <w:spacing w:before="8" w:line="140" w:lineRule="exact"/>
        <w:rPr>
          <w:sz w:val="14"/>
          <w:szCs w:val="14"/>
        </w:rPr>
      </w:pPr>
    </w:p>
    <w:p w14:paraId="555890A3" w14:textId="77777777" w:rsidR="00DC52FC" w:rsidRDefault="00DC52FC">
      <w:pPr>
        <w:spacing w:line="200" w:lineRule="exact"/>
      </w:pPr>
    </w:p>
    <w:p w14:paraId="41B193D5"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Unit </w:t>
      </w:r>
      <w:r>
        <w:rPr>
          <w:rFonts w:ascii="Calibri" w:eastAsia="Calibri" w:hAnsi="Calibri" w:cs="Calibri"/>
        </w:rPr>
        <w:t xml:space="preserve">                                               </w:t>
      </w:r>
      <w:r>
        <w:rPr>
          <w:rFonts w:ascii="Calibri" w:eastAsia="Calibri" w:hAnsi="Calibri" w:cs="Calibri"/>
          <w:w w:val="103"/>
        </w:rPr>
        <w:t xml:space="preserve">COURSEWORK 2   </w:t>
      </w:r>
    </w:p>
    <w:p w14:paraId="54812B51" w14:textId="77777777" w:rsidR="00DC52FC" w:rsidRDefault="00DC52FC">
      <w:pPr>
        <w:spacing w:before="8" w:line="140" w:lineRule="exact"/>
        <w:rPr>
          <w:sz w:val="14"/>
          <w:szCs w:val="14"/>
        </w:rPr>
      </w:pPr>
    </w:p>
    <w:p w14:paraId="7A67B390" w14:textId="77777777" w:rsidR="00DC52FC" w:rsidRDefault="00DC52FC">
      <w:pPr>
        <w:spacing w:line="200" w:lineRule="exact"/>
      </w:pPr>
    </w:p>
    <w:p w14:paraId="7760A627"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Weighting: </w:t>
      </w:r>
      <w:r>
        <w:rPr>
          <w:rFonts w:ascii="Calibri" w:eastAsia="Calibri" w:hAnsi="Calibri" w:cs="Calibri"/>
        </w:rPr>
        <w:t xml:space="preserve">                                   </w:t>
      </w:r>
      <w:r>
        <w:rPr>
          <w:rFonts w:ascii="Calibri" w:eastAsia="Calibri" w:hAnsi="Calibri" w:cs="Calibri"/>
          <w:w w:val="103"/>
        </w:rPr>
        <w:t xml:space="preserve">50% </w:t>
      </w:r>
    </w:p>
    <w:p w14:paraId="51D31656" w14:textId="77777777" w:rsidR="00DC52FC" w:rsidRDefault="00DC52FC">
      <w:pPr>
        <w:spacing w:before="8" w:line="140" w:lineRule="exact"/>
        <w:rPr>
          <w:sz w:val="14"/>
          <w:szCs w:val="14"/>
        </w:rPr>
      </w:pPr>
    </w:p>
    <w:p w14:paraId="2A0CB7F0" w14:textId="77777777" w:rsidR="00DC52FC" w:rsidRDefault="00DC52FC">
      <w:pPr>
        <w:spacing w:line="200" w:lineRule="exact"/>
      </w:pPr>
    </w:p>
    <w:p w14:paraId="44F92BBC"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Qualifying mark </w:t>
      </w:r>
      <w:r>
        <w:rPr>
          <w:rFonts w:ascii="Calibri" w:eastAsia="Calibri" w:hAnsi="Calibri" w:cs="Calibri"/>
        </w:rPr>
        <w:t xml:space="preserve">                          </w:t>
      </w:r>
      <w:r>
        <w:rPr>
          <w:rFonts w:ascii="Calibri" w:eastAsia="Calibri" w:hAnsi="Calibri" w:cs="Calibri"/>
          <w:w w:val="103"/>
        </w:rPr>
        <w:t xml:space="preserve">30% </w:t>
      </w:r>
    </w:p>
    <w:p w14:paraId="260F91F5" w14:textId="77777777" w:rsidR="00DC52FC" w:rsidRDefault="00DC52FC">
      <w:pPr>
        <w:spacing w:before="1" w:line="140" w:lineRule="exact"/>
        <w:rPr>
          <w:sz w:val="15"/>
          <w:szCs w:val="15"/>
        </w:rPr>
        <w:sectPr w:rsidR="00DC52FC">
          <w:pgSz w:w="11920" w:h="16840"/>
          <w:pgMar w:top="500" w:right="1280" w:bottom="280" w:left="1320" w:header="720" w:footer="720" w:gutter="0"/>
          <w:cols w:space="720"/>
        </w:sectPr>
      </w:pPr>
    </w:p>
    <w:p w14:paraId="3E5F227F" w14:textId="77777777" w:rsidR="00DC52FC" w:rsidRDefault="00DC52FC">
      <w:pPr>
        <w:spacing w:before="6" w:line="220" w:lineRule="exact"/>
        <w:rPr>
          <w:sz w:val="22"/>
          <w:szCs w:val="22"/>
        </w:rPr>
      </w:pPr>
    </w:p>
    <w:p w14:paraId="62BB2858" w14:textId="77777777" w:rsidR="00DC52FC" w:rsidRDefault="0022081F">
      <w:pPr>
        <w:ind w:left="118"/>
        <w:rPr>
          <w:rFonts w:ascii="Calibri" w:eastAsia="Calibri" w:hAnsi="Calibri" w:cs="Calibri"/>
        </w:rPr>
      </w:pPr>
      <w:r>
        <w:rPr>
          <w:rFonts w:ascii="Calibri" w:eastAsia="Calibri" w:hAnsi="Calibri" w:cs="Calibri"/>
          <w:w w:val="103"/>
        </w:rPr>
        <w:t xml:space="preserve">Description </w:t>
      </w:r>
    </w:p>
    <w:p w14:paraId="41079960" w14:textId="77777777" w:rsidR="00DC52FC" w:rsidRDefault="00DC52FC">
      <w:pPr>
        <w:spacing w:before="3" w:line="160" w:lineRule="exact"/>
        <w:rPr>
          <w:sz w:val="17"/>
          <w:szCs w:val="17"/>
        </w:rPr>
      </w:pPr>
    </w:p>
    <w:p w14:paraId="5B93D6CF" w14:textId="77777777" w:rsidR="00DC52FC" w:rsidRDefault="00DC52FC">
      <w:pPr>
        <w:spacing w:line="200" w:lineRule="exact"/>
      </w:pPr>
    </w:p>
    <w:p w14:paraId="51A4A25B" w14:textId="77777777" w:rsidR="00DC52FC" w:rsidRDefault="0022081F">
      <w:pPr>
        <w:ind w:left="118" w:right="-55"/>
        <w:rPr>
          <w:rFonts w:ascii="Calibri" w:eastAsia="Calibri" w:hAnsi="Calibri" w:cs="Calibri"/>
        </w:rPr>
      </w:pPr>
      <w:r>
        <w:rPr>
          <w:rFonts w:ascii="Calibri" w:eastAsia="Calibri" w:hAnsi="Calibri" w:cs="Calibri"/>
          <w:w w:val="103"/>
        </w:rPr>
        <w:t xml:space="preserve">Learning Outcomes Covered </w:t>
      </w:r>
    </w:p>
    <w:p w14:paraId="33F57120" w14:textId="77777777" w:rsidR="00DC52FC" w:rsidRDefault="0022081F">
      <w:pPr>
        <w:spacing w:before="8"/>
        <w:ind w:left="118"/>
        <w:rPr>
          <w:rFonts w:ascii="Calibri" w:eastAsia="Calibri" w:hAnsi="Calibri" w:cs="Calibri"/>
        </w:rPr>
      </w:pPr>
      <w:r>
        <w:rPr>
          <w:rFonts w:ascii="Calibri" w:eastAsia="Calibri" w:hAnsi="Calibri" w:cs="Calibri"/>
          <w:w w:val="103"/>
        </w:rPr>
        <w:t xml:space="preserve">in this Assignment: </w:t>
      </w:r>
    </w:p>
    <w:p w14:paraId="39B74B9B" w14:textId="77777777" w:rsidR="00356AEF" w:rsidRDefault="0022081F">
      <w:pPr>
        <w:spacing w:before="29" w:line="253" w:lineRule="auto"/>
        <w:ind w:right="80"/>
      </w:pPr>
      <w:r>
        <w:br w:type="column"/>
      </w:r>
    </w:p>
    <w:p w14:paraId="6A0199F6" w14:textId="47DC5518" w:rsidR="00DC52FC" w:rsidRDefault="0022081F">
      <w:pPr>
        <w:spacing w:before="29" w:line="253" w:lineRule="auto"/>
        <w:ind w:right="80"/>
        <w:rPr>
          <w:rFonts w:ascii="Calibri" w:eastAsia="Calibri" w:hAnsi="Calibri" w:cs="Calibri"/>
        </w:rPr>
      </w:pPr>
      <w:r>
        <w:rPr>
          <w:rFonts w:ascii="Calibri" w:eastAsia="Calibri" w:hAnsi="Calibri" w:cs="Calibri"/>
          <w:w w:val="103"/>
        </w:rPr>
        <w:t xml:space="preserve">This coursework requires students to apply Object Oriented Programming and Design principles to a given set of requirements from case study. </w:t>
      </w:r>
    </w:p>
    <w:p w14:paraId="5A7C5B31" w14:textId="77777777" w:rsidR="00DC52FC" w:rsidRDefault="00DC52FC">
      <w:pPr>
        <w:spacing w:before="8" w:line="100" w:lineRule="exact"/>
        <w:rPr>
          <w:sz w:val="11"/>
          <w:szCs w:val="11"/>
        </w:rPr>
      </w:pPr>
    </w:p>
    <w:p w14:paraId="6FC3450F" w14:textId="77777777" w:rsidR="00DC52FC" w:rsidRDefault="0022081F">
      <w:pPr>
        <w:rPr>
          <w:rFonts w:ascii="Calibri" w:eastAsia="Calibri" w:hAnsi="Calibri" w:cs="Calibri"/>
        </w:rPr>
      </w:pPr>
      <w:r>
        <w:rPr>
          <w:rFonts w:ascii="Calibri" w:eastAsia="Calibri" w:hAnsi="Calibri" w:cs="Calibri"/>
          <w:w w:val="103"/>
        </w:rPr>
        <w:t xml:space="preserve">This assignment contributes towards the following Learning Outcomes (LOs): </w:t>
      </w:r>
    </w:p>
    <w:p w14:paraId="313D3D9F" w14:textId="77777777" w:rsidR="00DC52FC" w:rsidRPr="0087634E" w:rsidRDefault="0022081F" w:rsidP="0087634E">
      <w:pPr>
        <w:pStyle w:val="ListParagraph"/>
        <w:numPr>
          <w:ilvl w:val="0"/>
          <w:numId w:val="6"/>
        </w:numPr>
        <w:spacing w:before="85"/>
        <w:rPr>
          <w:rFonts w:ascii="Calibri" w:eastAsia="Calibri" w:hAnsi="Calibri" w:cs="Calibri"/>
          <w:color w:val="000000"/>
          <w:w w:val="103"/>
        </w:rPr>
      </w:pPr>
      <w:r w:rsidRPr="0087634E">
        <w:rPr>
          <w:rFonts w:ascii="Calibri" w:eastAsia="Calibri" w:hAnsi="Calibri" w:cs="Calibri"/>
          <w:color w:val="00000A"/>
          <w:w w:val="103"/>
        </w:rPr>
        <w:t xml:space="preserve">LO1 </w:t>
      </w:r>
    </w:p>
    <w:p w14:paraId="1571C944" w14:textId="77777777" w:rsidR="0087634E" w:rsidRPr="0087634E" w:rsidRDefault="0087634E" w:rsidP="0087634E">
      <w:pPr>
        <w:pStyle w:val="ListParagraph"/>
        <w:spacing w:before="85"/>
        <w:rPr>
          <w:rFonts w:ascii="Calibri" w:eastAsia="Calibri" w:hAnsi="Calibri" w:cs="Calibri"/>
        </w:rPr>
      </w:pPr>
    </w:p>
    <w:p w14:paraId="4942FAA3" w14:textId="77777777" w:rsidR="0087634E" w:rsidRPr="0087634E" w:rsidRDefault="0022081F" w:rsidP="0087634E">
      <w:pPr>
        <w:pStyle w:val="ListParagraph"/>
        <w:numPr>
          <w:ilvl w:val="0"/>
          <w:numId w:val="6"/>
        </w:numPr>
        <w:spacing w:before="51" w:line="288" w:lineRule="auto"/>
        <w:ind w:right="373"/>
        <w:rPr>
          <w:rFonts w:ascii="Calibri" w:eastAsia="Calibri" w:hAnsi="Calibri" w:cs="Calibri"/>
          <w:color w:val="000000"/>
          <w:w w:val="103"/>
        </w:rPr>
      </w:pPr>
      <w:r w:rsidRPr="0087634E">
        <w:rPr>
          <w:rFonts w:ascii="Calibri" w:eastAsia="Calibri" w:hAnsi="Calibri" w:cs="Calibri"/>
          <w:color w:val="00000A"/>
          <w:w w:val="103"/>
        </w:rPr>
        <w:t xml:space="preserve">LO2 </w:t>
      </w:r>
    </w:p>
    <w:p w14:paraId="29961D40" w14:textId="77777777" w:rsidR="0087634E" w:rsidRPr="0087634E" w:rsidRDefault="0087634E" w:rsidP="0087634E">
      <w:pPr>
        <w:spacing w:before="51" w:line="288" w:lineRule="auto"/>
        <w:ind w:right="373"/>
        <w:rPr>
          <w:rFonts w:ascii="Calibri" w:eastAsia="Calibri" w:hAnsi="Calibri" w:cs="Calibri"/>
          <w:color w:val="000000"/>
          <w:w w:val="103"/>
        </w:rPr>
      </w:pPr>
    </w:p>
    <w:p w14:paraId="7EECF883" w14:textId="77777777" w:rsidR="0087634E" w:rsidRDefault="0087634E" w:rsidP="0087634E">
      <w:pPr>
        <w:pStyle w:val="ListParagraph"/>
        <w:spacing w:before="13"/>
        <w:rPr>
          <w:rFonts w:ascii="Calibri" w:eastAsia="Calibri" w:hAnsi="Calibri" w:cs="Calibri"/>
          <w:color w:val="00000A"/>
          <w:w w:val="103"/>
        </w:rPr>
      </w:pPr>
    </w:p>
    <w:p w14:paraId="6406B8BE" w14:textId="77777777" w:rsidR="00DC52FC" w:rsidRDefault="0022081F" w:rsidP="0087634E">
      <w:pPr>
        <w:pStyle w:val="ListParagraph"/>
        <w:numPr>
          <w:ilvl w:val="0"/>
          <w:numId w:val="6"/>
        </w:numPr>
        <w:spacing w:before="13"/>
        <w:rPr>
          <w:rFonts w:ascii="Calibri" w:eastAsia="Calibri" w:hAnsi="Calibri" w:cs="Calibri"/>
          <w:color w:val="00000A"/>
          <w:w w:val="103"/>
        </w:rPr>
      </w:pPr>
      <w:r w:rsidRPr="0087634E">
        <w:rPr>
          <w:rFonts w:ascii="Calibri" w:eastAsia="Calibri" w:hAnsi="Calibri" w:cs="Calibri"/>
          <w:color w:val="00000A"/>
          <w:w w:val="103"/>
        </w:rPr>
        <w:t xml:space="preserve">LO3 </w:t>
      </w:r>
    </w:p>
    <w:p w14:paraId="70EA344D" w14:textId="77777777" w:rsidR="0087634E" w:rsidRPr="0087634E" w:rsidRDefault="0087634E" w:rsidP="0087634E">
      <w:pPr>
        <w:spacing w:before="13"/>
        <w:rPr>
          <w:rFonts w:ascii="Calibri" w:eastAsia="Calibri" w:hAnsi="Calibri" w:cs="Calibri"/>
          <w:color w:val="00000A"/>
          <w:w w:val="103"/>
        </w:rPr>
      </w:pPr>
    </w:p>
    <w:p w14:paraId="63E561A9" w14:textId="77777777" w:rsidR="0087634E" w:rsidRPr="0087634E" w:rsidRDefault="0087634E" w:rsidP="0087634E">
      <w:pPr>
        <w:pStyle w:val="ListParagraph"/>
        <w:spacing w:before="13"/>
        <w:rPr>
          <w:rFonts w:ascii="Calibri" w:eastAsia="Calibri" w:hAnsi="Calibri" w:cs="Calibri"/>
          <w:color w:val="00000A"/>
          <w:w w:val="103"/>
        </w:rPr>
      </w:pPr>
    </w:p>
    <w:p w14:paraId="71E07B9D" w14:textId="77777777" w:rsidR="0087634E" w:rsidRPr="0087634E" w:rsidRDefault="0087634E" w:rsidP="0087634E">
      <w:pPr>
        <w:pStyle w:val="ListParagraph"/>
        <w:spacing w:before="13"/>
        <w:rPr>
          <w:rFonts w:ascii="Calibri" w:eastAsia="Calibri" w:hAnsi="Calibri" w:cs="Calibri"/>
        </w:rPr>
      </w:pPr>
    </w:p>
    <w:p w14:paraId="4BF33377" w14:textId="77777777" w:rsidR="0087634E" w:rsidRPr="0087634E" w:rsidRDefault="0022081F" w:rsidP="0087634E">
      <w:pPr>
        <w:pStyle w:val="ListParagraph"/>
        <w:numPr>
          <w:ilvl w:val="0"/>
          <w:numId w:val="6"/>
        </w:numPr>
        <w:spacing w:before="13"/>
        <w:rPr>
          <w:rFonts w:ascii="Calibri" w:eastAsia="Calibri" w:hAnsi="Calibri" w:cs="Calibri"/>
        </w:rPr>
      </w:pPr>
      <w:r w:rsidRPr="0087634E">
        <w:rPr>
          <w:rFonts w:ascii="Calibri" w:eastAsia="Calibri" w:hAnsi="Calibri" w:cs="Calibri"/>
          <w:color w:val="00000A"/>
          <w:w w:val="103"/>
        </w:rPr>
        <w:t xml:space="preserve">LO4 </w:t>
      </w:r>
    </w:p>
    <w:p w14:paraId="4C0A38C4" w14:textId="77777777" w:rsidR="00DC52FC" w:rsidRDefault="00DC52FC">
      <w:pPr>
        <w:spacing w:before="51" w:line="220" w:lineRule="exact"/>
        <w:ind w:left="360"/>
        <w:rPr>
          <w:rFonts w:ascii="Calibri" w:eastAsia="Calibri" w:hAnsi="Calibri" w:cs="Calibri"/>
        </w:rPr>
        <w:sectPr w:rsidR="00DC52FC">
          <w:type w:val="continuous"/>
          <w:pgSz w:w="11920" w:h="16840"/>
          <w:pgMar w:top="500" w:right="1280" w:bottom="280" w:left="1320" w:header="720" w:footer="720" w:gutter="0"/>
          <w:cols w:num="2" w:space="720" w:equalWidth="0">
            <w:col w:w="2461" w:space="177"/>
            <w:col w:w="6682"/>
          </w:cols>
        </w:sectPr>
      </w:pPr>
    </w:p>
    <w:p w14:paraId="3F309D8E" w14:textId="77777777" w:rsidR="00DC52FC" w:rsidRDefault="00DC52FC">
      <w:pPr>
        <w:spacing w:line="200" w:lineRule="exact"/>
      </w:pPr>
    </w:p>
    <w:p w14:paraId="47192F12" w14:textId="77777777" w:rsidR="00DC52FC" w:rsidRDefault="00DC52FC">
      <w:pPr>
        <w:spacing w:before="15" w:line="200" w:lineRule="exact"/>
      </w:pPr>
    </w:p>
    <w:p w14:paraId="2C2FA141" w14:textId="77777777" w:rsidR="0087634E" w:rsidRDefault="0087634E">
      <w:pPr>
        <w:spacing w:before="35" w:line="260" w:lineRule="exact"/>
        <w:ind w:left="118"/>
        <w:rPr>
          <w:rFonts w:ascii="Calibri" w:eastAsia="Calibri" w:hAnsi="Calibri" w:cs="Calibri"/>
          <w:w w:val="103"/>
          <w:position w:val="-1"/>
        </w:rPr>
      </w:pPr>
    </w:p>
    <w:p w14:paraId="3A49FAAD" w14:textId="65B5A4DD" w:rsidR="00DC52FC" w:rsidRDefault="00A77F49">
      <w:pPr>
        <w:spacing w:before="35" w:line="260" w:lineRule="exact"/>
        <w:ind w:left="118"/>
        <w:rPr>
          <w:rFonts w:ascii="Calibri" w:eastAsia="Calibri" w:hAnsi="Calibri" w:cs="Calibri"/>
        </w:rPr>
      </w:pPr>
      <w:r>
        <w:pict w14:anchorId="18C3573D">
          <v:group id="_x0000_s1026" style="position:absolute;left:0;text-align:left;margin-left:66.1pt;margin-top:78.9pt;width:463pt;height:716.2pt;z-index:-251658240;mso-position-horizontal-relative:page;mso-position-vertical-relative:page" coordorigin="1322,1579" coordsize="9260,14324">
            <v:shape id="_x0000_s1122" style="position:absolute;left:1332;top:1589;width:9240;height:682" coordorigin="1332,1589" coordsize="9240,682" path="m1332,1589r,681l10572,2270r,-681l1332,1589xe" fillcolor="#9e3a37" stroked="f">
              <v:path arrowok="t"/>
            </v:shape>
            <v:shape id="_x0000_s1121" style="position:absolute;left:1438;top:1589;width:9024;height:341" coordorigin="1438,1589" coordsize="9024,341" path="m1438,1589r,341l10462,1930r,-341l1438,1589xe" fillcolor="#9e3a37" stroked="f">
              <v:path arrowok="t"/>
            </v:shape>
            <v:shape id="_x0000_s1120" style="position:absolute;left:1438;top:1930;width:9024;height:341" coordorigin="1438,1930" coordsize="9024,341" path="m1438,1930r,340l10462,2270r,-340l1438,1930xe" fillcolor="#9e3a37" stroked="f">
              <v:path arrowok="t"/>
            </v:shape>
            <v:shape id="_x0000_s1119" style="position:absolute;left:3742;top:2299;width:101;height:605" coordorigin="3742,2299" coordsize="101,605" path="m3742,2904r100,l3842,2299r-100,l3742,2904xe" fillcolor="#dae4f0" stroked="f">
              <v:path arrowok="t"/>
            </v:shape>
            <v:shape id="_x0000_s1118" style="position:absolute;left:1332;top:2299;width:106;height:605" coordorigin="1332,2299" coordsize="106,605" path="m1332,2904r106,l1438,2299r-106,l1332,2904xe" fillcolor="#dae4f0" stroked="f">
              <v:path arrowok="t"/>
            </v:shape>
            <v:shape id="_x0000_s1117" style="position:absolute;left:1438;top:2299;width:2304;height:605" coordorigin="1438,2299" coordsize="2304,605" path="m3742,2904r,-605l1438,2299r,605l3742,2904xe" fillcolor="#dae4f0" stroked="f">
              <v:path arrowok="t"/>
            </v:shape>
            <v:shape id="_x0000_s1116" style="position:absolute;left:10462;top:2299;width:110;height:605" coordorigin="10462,2299" coordsize="110,605" path="m10462,2904r110,l10572,2299r-110,l10462,2904xe" fillcolor="#dae4f0" stroked="f">
              <v:path arrowok="t"/>
            </v:shape>
            <v:shape id="_x0000_s1115" style="position:absolute;left:3852;top:2299;width:106;height:605" coordorigin="3852,2299" coordsize="106,605" path="m3852,2904r106,l3958,2299r-106,l3852,2904xe" fillcolor="#dae4f0" stroked="f">
              <v:path arrowok="t"/>
            </v:shape>
            <v:shape id="_x0000_s1114" style="position:absolute;left:3958;top:2299;width:6504;height:605" coordorigin="3958,2299" coordsize="6504,605" path="m10462,2904r,-605l3958,2299r,605l10462,2904xe" fillcolor="#dae4f0" stroked="f">
              <v:path arrowok="t"/>
            </v:shape>
            <v:shape id="_x0000_s1113" style="position:absolute;left:3742;top:2904;width:101;height:605" coordorigin="3742,2904" coordsize="101,605" path="m3742,3509r100,l3842,2904r-100,l3742,3509xe" fillcolor="#edf1f7" stroked="f">
              <v:path arrowok="t"/>
            </v:shape>
            <v:shape id="_x0000_s1112" style="position:absolute;left:1332;top:2904;width:106;height:605" coordorigin="1332,2904" coordsize="106,605" path="m1332,3509r106,l1438,2904r-106,l1332,3509xe" fillcolor="#edf1f7" stroked="f">
              <v:path arrowok="t"/>
            </v:shape>
            <v:shape id="_x0000_s1111" style="position:absolute;left:1438;top:2904;width:2304;height:605" coordorigin="1438,2904" coordsize="2304,605" path="m3742,3509r,-605l1438,2904r,605l3742,3509xe" fillcolor="#edf1f7" stroked="f">
              <v:path arrowok="t"/>
            </v:shape>
            <v:shape id="_x0000_s1110" style="position:absolute;left:10462;top:2904;width:110;height:605" coordorigin="10462,2904" coordsize="110,605" path="m10462,3509r110,l10572,2904r-110,l10462,3509xe" fillcolor="#edf1f7" stroked="f">
              <v:path arrowok="t"/>
            </v:shape>
            <v:shape id="_x0000_s1109" style="position:absolute;left:3852;top:2904;width:106;height:605" coordorigin="3852,2904" coordsize="106,605" path="m3852,3509r106,l3958,2904r-106,l3852,3509xe" fillcolor="#edf1f7" stroked="f">
              <v:path arrowok="t"/>
            </v:shape>
            <v:shape id="_x0000_s1108" style="position:absolute;left:3958;top:2904;width:6504;height:605" coordorigin="3958,2904" coordsize="6504,605" path="m10462,3509r,-605l3958,2904r,605l10462,3509xe" fillcolor="#edf1f7" stroked="f">
              <v:path arrowok="t"/>
            </v:shape>
            <v:shape id="_x0000_s1107" style="position:absolute;left:3742;top:3509;width:101;height:605" coordorigin="3742,3509" coordsize="101,605" path="m3742,4114r100,l3842,3509r-100,l3742,4114xe" fillcolor="#dae4f0" stroked="f">
              <v:path arrowok="t"/>
            </v:shape>
            <v:shape id="_x0000_s1106" style="position:absolute;left:1332;top:3509;width:106;height:605" coordorigin="1332,3509" coordsize="106,605" path="m1332,4114r106,l1438,3509r-106,l1332,4114xe" fillcolor="#dae4f0" stroked="f">
              <v:path arrowok="t"/>
            </v:shape>
            <v:shape id="_x0000_s1105" style="position:absolute;left:1438;top:3509;width:2304;height:605" coordorigin="1438,3509" coordsize="2304,605" path="m3742,4114r,-605l1438,3509r,605l3742,4114xe" fillcolor="#dae4f0" stroked="f">
              <v:path arrowok="t"/>
            </v:shape>
            <v:shape id="_x0000_s1104" style="position:absolute;left:10462;top:3509;width:110;height:605" coordorigin="10462,3509" coordsize="110,605" path="m10462,4114r110,l10572,3509r-110,l10462,4114xe" fillcolor="#dae4f0" stroked="f">
              <v:path arrowok="t"/>
            </v:shape>
            <v:shape id="_x0000_s1103" style="position:absolute;left:3852;top:3509;width:106;height:605" coordorigin="3852,3509" coordsize="106,605" path="m3852,4114r106,l3958,3509r-106,l3852,4114xe" fillcolor="#dae4f0" stroked="f">
              <v:path arrowok="t"/>
            </v:shape>
            <v:shape id="_x0000_s1102" style="position:absolute;left:3958;top:3509;width:6504;height:605" coordorigin="3958,3509" coordsize="6504,605" path="m10462,4114r,-605l3958,3509r,605l10462,4114xe" fillcolor="#dae4f0" stroked="f">
              <v:path arrowok="t"/>
            </v:shape>
            <v:shape id="_x0000_s1101" style="position:absolute;left:3742;top:4114;width:101;height:605" coordorigin="3742,4114" coordsize="101,605" path="m3742,4718r100,l3842,4114r-100,l3742,4718xe" fillcolor="#edf1f7" stroked="f">
              <v:path arrowok="t"/>
            </v:shape>
            <v:shape id="_x0000_s1100" style="position:absolute;left:1332;top:4114;width:106;height:605" coordorigin="1332,4114" coordsize="106,605" path="m1332,4718r106,l1438,4114r-106,l1332,4718xe" fillcolor="#edf1f7" stroked="f">
              <v:path arrowok="t"/>
            </v:shape>
            <v:shape id="_x0000_s1099" style="position:absolute;left:1438;top:4114;width:2304;height:605" coordorigin="1438,4114" coordsize="2304,605" path="m3742,4718r,-604l1438,4114r,604l3742,4718xe" fillcolor="#edf1f7" stroked="f">
              <v:path arrowok="t"/>
            </v:shape>
            <v:shape id="_x0000_s1098" style="position:absolute;left:10462;top:4114;width:110;height:605" coordorigin="10462,4114" coordsize="110,605" path="m10462,4718r110,l10572,4114r-110,l10462,4718xe" fillcolor="#edf1f7" stroked="f">
              <v:path arrowok="t"/>
            </v:shape>
            <v:shape id="_x0000_s1097" style="position:absolute;left:3852;top:4114;width:106;height:605" coordorigin="3852,4114" coordsize="106,605" path="m3852,4718r106,l3958,4114r-106,l3852,4718xe" fillcolor="#edf1f7" stroked="f">
              <v:path arrowok="t"/>
            </v:shape>
            <v:shape id="_x0000_s1096" style="position:absolute;left:3958;top:4114;width:6504;height:605" coordorigin="3958,4114" coordsize="6504,605" path="m10462,4718r,-604l3958,4114r,604l10462,4718xe" fillcolor="#edf1f7" stroked="f">
              <v:path arrowok="t"/>
            </v:shape>
            <v:shape id="_x0000_s1095" style="position:absolute;left:3742;top:4718;width:101;height:605" coordorigin="3742,4718" coordsize="101,605" path="m3742,5323r100,l3842,4718r-100,l3742,5323xe" fillcolor="#dae4f0" stroked="f">
              <v:path arrowok="t"/>
            </v:shape>
            <v:shape id="_x0000_s1094" style="position:absolute;left:1332;top:4718;width:106;height:605" coordorigin="1332,4718" coordsize="106,605" path="m1332,5323r106,l1438,4718r-106,l1332,5323xe" fillcolor="#dae4f0" stroked="f">
              <v:path arrowok="t"/>
            </v:shape>
            <v:shape id="_x0000_s1093" style="position:absolute;left:1438;top:4718;width:2304;height:605" coordorigin="1438,4718" coordsize="2304,605" path="m3742,5323r,-605l1438,4718r,605l3742,5323xe" fillcolor="#dae4f0" stroked="f">
              <v:path arrowok="t"/>
            </v:shape>
            <v:shape id="_x0000_s1092" style="position:absolute;left:3852;top:4718;width:6720;height:605" coordorigin="3852,4718" coordsize="6720,605" path="m3852,4718r,605l10572,5323r,-605l3852,4718xe" fillcolor="#dae4f0" stroked="f">
              <v:path arrowok="t"/>
            </v:shape>
            <v:shape id="_x0000_s1091" style="position:absolute;left:3958;top:4718;width:6504;height:283" coordorigin="3958,4718" coordsize="6504,283" path="m10462,5002r,-284l3958,4718r,284l10462,5002xe" fillcolor="#dae4f0" stroked="f">
              <v:path arrowok="t"/>
            </v:shape>
            <v:shape id="_x0000_s1090" style="position:absolute;left:3958;top:5002;width:6504;height:283" coordorigin="3958,5002" coordsize="6504,283" path="m3958,5002r,283l10462,5285r,-283l3958,5002xe" fillcolor="#dae4f0" stroked="f">
              <v:path arrowok="t"/>
            </v:shape>
            <v:shape id="_x0000_s1089" style="position:absolute;left:1332;top:5323;width:2510;height:3082" coordorigin="1332,5323" coordsize="2510,3082" path="m1332,5323r,3082l3842,8405r,-3082l1332,5323xe" fillcolor="#edf1f7" stroked="f">
              <v:path arrowok="t"/>
            </v:shape>
            <v:shape id="_x0000_s1088" style="position:absolute;left:1438;top:5323;width:2304;height:480" coordorigin="1438,5323" coordsize="2304,480" path="m1438,5323r,480l3742,5803r,-480l1438,5323xe" fillcolor="#edf1f7" stroked="f">
              <v:path arrowok="t"/>
            </v:shape>
            <v:shape id="_x0000_s1087" style="position:absolute;left:1438;top:5803;width:2304;height:365" coordorigin="1438,5803" coordsize="2304,365" path="m1438,5803r,365l3742,6168r,-365l1438,5803xe" fillcolor="#edf1f7" stroked="f">
              <v:path arrowok="t"/>
            </v:shape>
            <v:shape id="_x0000_s1086" style="position:absolute;left:3852;top:5323;width:6720;height:3082" coordorigin="3852,5323" coordsize="6720,3082" path="m3852,5323r,3082l10572,8405r,-3082l3852,5323xe" fillcolor="#edf1f7" stroked="f">
              <v:path arrowok="t"/>
            </v:shape>
            <v:shape id="_x0000_s1085" style="position:absolute;left:3958;top:5323;width:6504;height:322" coordorigin="3958,5323" coordsize="6504,322" path="m3958,5323r,322l10462,5645r,-322l3958,5323xe" fillcolor="#edf1f7" stroked="f">
              <v:path arrowok="t"/>
            </v:shape>
            <v:shape id="_x0000_s1084" style="position:absolute;left:3958;top:5645;width:6504;height:278" coordorigin="3958,5645" coordsize="6504,278" path="m3958,5645r,278l10462,5923r,-278l3958,5645xe" fillcolor="#edf1f7" stroked="f">
              <v:path arrowok="t"/>
            </v:shape>
            <v:shape id="_x0000_s1083" style="position:absolute;left:3958;top:5923;width:6504;height:283" coordorigin="3958,5923" coordsize="6504,283" path="m3958,5923r,283l10462,6206r,-283l3958,5923xe" fillcolor="#edf1f7" stroked="f">
              <v:path arrowok="t"/>
            </v:shape>
            <v:shape id="_x0000_s1082" style="position:absolute;left:3958;top:6206;width:6504;height:278" coordorigin="3958,6206" coordsize="6504,278" path="m3958,6206r,279l10462,6485r,-279l3958,6206xe" fillcolor="#edf1f7" stroked="f">
              <v:path arrowok="t"/>
            </v:shape>
            <v:shape id="_x0000_s1081" style="position:absolute;left:3958;top:6485;width:6504;height:278" coordorigin="3958,6485" coordsize="6504,278" path="m3958,6485r,278l10462,6763r,-278l3958,6485xe" fillcolor="#edf1f7" stroked="f">
              <v:path arrowok="t"/>
            </v:shape>
            <v:shape id="_x0000_s1080" style="position:absolute;left:3958;top:6763;width:6504;height:283" coordorigin="3958,6763" coordsize="6504,283" path="m3958,6763r,283l10462,7046r,-283l3958,6763xe" fillcolor="#edf1f7" stroked="f">
              <v:path arrowok="t"/>
            </v:shape>
            <v:shape id="_x0000_s1079" style="position:absolute;left:3958;top:7046;width:6504;height:278" coordorigin="3958,7046" coordsize="6504,278" path="m3958,7046r,279l10462,7325r,-279l3958,7046xe" fillcolor="#edf1f7" stroked="f">
              <v:path arrowok="t"/>
            </v:shape>
            <v:shape id="_x0000_s1078" style="position:absolute;left:3958;top:7325;width:6504;height:278" coordorigin="3958,7325" coordsize="6504,278" path="m3958,7325r,278l10462,7603r,-278l3958,7325xe" fillcolor="#edf1f7" stroked="f">
              <v:path arrowok="t"/>
            </v:shape>
            <v:shape id="_x0000_s1077" style="position:absolute;left:3958;top:7603;width:6504;height:283" coordorigin="3958,7603" coordsize="6504,283" path="m3958,7603r,283l10462,7886r,-283l3958,7603xe" fillcolor="#edf1f7" stroked="f">
              <v:path arrowok="t"/>
            </v:shape>
            <v:shape id="_x0000_s1076" style="position:absolute;left:3958;top:7886;width:6504;height:518" coordorigin="3958,7886" coordsize="6504,518" path="m3958,7886r,519l10462,8405r,-519l3958,7886xe" fillcolor="#edf1f7" stroked="f">
              <v:path arrowok="t"/>
            </v:shape>
            <v:shape id="_x0000_s1075" style="position:absolute;left:3742;top:8405;width:101;height:605" coordorigin="3742,8405" coordsize="101,605" path="m3742,9010r100,l3842,8405r-100,l3742,9010xe" fillcolor="#dae4f0" stroked="f">
              <v:path arrowok="t"/>
            </v:shape>
            <v:shape id="_x0000_s1074" style="position:absolute;left:1332;top:8405;width:106;height:605" coordorigin="1332,8405" coordsize="106,605" path="m1332,9010r106,l1438,8405r-106,l1332,9010xe" fillcolor="#dae4f0" stroked="f">
              <v:path arrowok="t"/>
            </v:shape>
            <v:shape id="_x0000_s1073" style="position:absolute;left:1438;top:8405;width:2304;height:605" coordorigin="1438,8405" coordsize="2304,605" path="m3742,9010r,-605l1438,8405r,605l3742,9010xe" fillcolor="#dae4f0" stroked="f">
              <v:path arrowok="t"/>
            </v:shape>
            <v:shape id="_x0000_s1072" style="position:absolute;left:10462;top:8405;width:110;height:605" coordorigin="10462,8405" coordsize="110,605" path="m10462,9010r110,l10572,8405r-110,l10462,9010xe" fillcolor="#dae4f0" stroked="f">
              <v:path arrowok="t"/>
            </v:shape>
            <v:shape id="_x0000_s1071" style="position:absolute;left:3852;top:8405;width:106;height:605" coordorigin="3852,8405" coordsize="106,605" path="m3852,9010r106,l3958,8405r-106,l3852,9010xe" fillcolor="#dae4f0" stroked="f">
              <v:path arrowok="t"/>
            </v:shape>
            <v:shape id="_x0000_s1070" style="position:absolute;left:3958;top:8405;width:6504;height:605" coordorigin="3958,8405" coordsize="6504,605" path="m10462,9010r,-605l3958,8405r,605l10462,9010xe" fillcolor="#dae4f0" stroked="f">
              <v:path arrowok="t"/>
            </v:shape>
            <v:shape id="_x0000_s1069" style="position:absolute;left:3742;top:9010;width:101;height:605" coordorigin="3742,9010" coordsize="101,605" path="m3742,9614r100,l3842,9010r-100,l3742,9614xe" fillcolor="#edf1f7" stroked="f">
              <v:path arrowok="t"/>
            </v:shape>
            <v:shape id="_x0000_s1068" style="position:absolute;left:1332;top:9010;width:106;height:605" coordorigin="1332,9010" coordsize="106,605" path="m1332,9614r106,l1438,9010r-106,l1332,9614xe" fillcolor="#edf1f7" stroked="f">
              <v:path arrowok="t"/>
            </v:shape>
            <v:shape id="_x0000_s1067" style="position:absolute;left:1438;top:9010;width:2304;height:605" coordorigin="1438,9010" coordsize="2304,605" path="m3742,9614r,-604l1438,9010r,604l3742,9614xe" fillcolor="#edf1f7" stroked="f">
              <v:path arrowok="t"/>
            </v:shape>
            <v:shape id="_x0000_s1066" style="position:absolute;left:10462;top:9010;width:110;height:605" coordorigin="10462,9010" coordsize="110,605" path="m10462,9614r110,l10572,9010r-110,l10462,9614xe" fillcolor="#edf1f7" stroked="f">
              <v:path arrowok="t"/>
            </v:shape>
            <v:shape id="_x0000_s1065" style="position:absolute;left:3852;top:9010;width:106;height:605" coordorigin="3852,9010" coordsize="106,605" path="m3852,9614r106,l3958,9010r-106,l3852,9614xe" fillcolor="#edf1f7" stroked="f">
              <v:path arrowok="t"/>
            </v:shape>
            <v:shape id="_x0000_s1064" style="position:absolute;left:3958;top:9010;width:6504;height:605" coordorigin="3958,9010" coordsize="6504,605" path="m10462,9614r,-604l3958,9010r,604l10462,9614xe" fillcolor="#edf1f7" stroked="f">
              <v:path arrowok="t"/>
            </v:shape>
            <v:shape id="_x0000_s1063" style="position:absolute;left:1332;top:9614;width:2510;height:1579" coordorigin="1332,9614" coordsize="2510,1579" path="m1332,9614r,1580l3842,11194r,-1580l1332,9614xe" fillcolor="#dae4f0" stroked="f">
              <v:path arrowok="t"/>
            </v:shape>
            <v:shape id="_x0000_s1062" style="position:absolute;left:1438;top:9614;width:2304;height:605" coordorigin="1438,9614" coordsize="2304,605" path="m3742,10219r,-605l1438,9614r,605l3742,10219xe" fillcolor="#dae4f0" stroked="f">
              <v:path arrowok="t"/>
            </v:shape>
            <v:shape id="_x0000_s1061" style="position:absolute;left:3852;top:9614;width:6720;height:1579" coordorigin="3852,9614" coordsize="6720,1579" path="m3852,9614r,1580l10572,11194r,-1580l3852,9614xe" fillcolor="#dae4f0" stroked="f">
              <v:path arrowok="t"/>
            </v:shape>
            <v:shape id="_x0000_s1060" style="position:absolute;left:3958;top:9614;width:6504;height:605" coordorigin="3958,9614" coordsize="6504,605" path="m10462,10219r,-605l3958,9614r,605l10462,10219xe" fillcolor="#dae4f0" stroked="f">
              <v:path arrowok="t"/>
            </v:shape>
            <v:shape id="_x0000_s1059" style="position:absolute;left:3958;top:10219;width:6504;height:245" coordorigin="3958,10219" coordsize="6504,245" path="m3958,10219r,245l10462,10464r,-245l3958,10219xe" fillcolor="#dae4f0" stroked="f">
              <v:path arrowok="t"/>
            </v:shape>
            <v:shape id="_x0000_s1058" style="position:absolute;left:3958;top:10464;width:6504;height:240" coordorigin="3958,10464" coordsize="6504,240" path="m3958,10464r,240l10462,10704r,-240l3958,10464xe" fillcolor="#dae4f0" stroked="f">
              <v:path arrowok="t"/>
            </v:shape>
            <v:shape id="_x0000_s1057" style="position:absolute;left:3958;top:10704;width:6504;height:245" coordorigin="3958,10704" coordsize="6504,245" path="m3958,10704r,245l10462,10949r,-245l3958,10704xe" fillcolor="#dae4f0" stroked="f">
              <v:path arrowok="t"/>
            </v:shape>
            <v:shape id="_x0000_s1056" style="position:absolute;left:3958;top:10949;width:6504;height:245" coordorigin="3958,10949" coordsize="6504,245" path="m3958,10949r,245l10462,11194r,-245l3958,10949xe" fillcolor="#dae4f0" stroked="f">
              <v:path arrowok="t"/>
            </v:shape>
            <v:shape id="_x0000_s1055" style="position:absolute;left:3742;top:11194;width:101;height:610" coordorigin="3742,11194" coordsize="101,610" path="m3742,11803r100,l3842,11194r-100,l3742,11803xe" fillcolor="#edf1f7" stroked="f">
              <v:path arrowok="t"/>
            </v:shape>
            <v:shape id="_x0000_s1054" style="position:absolute;left:1332;top:11194;width:106;height:610" coordorigin="1332,11194" coordsize="106,610" path="m1332,11803r106,l1438,11194r-106,l1332,11803xe" fillcolor="#edf1f7" stroked="f">
              <v:path arrowok="t"/>
            </v:shape>
            <v:shape id="_x0000_s1053" style="position:absolute;left:1438;top:11194;width:2304;height:605" coordorigin="1438,11194" coordsize="2304,605" path="m1438,11194r,604l3742,11798r,-604l1438,11194xe" fillcolor="#edf1f7" stroked="f">
              <v:path arrowok="t"/>
            </v:shape>
            <v:shape id="_x0000_s1052" style="position:absolute;left:3852;top:11194;width:6720;height:610" coordorigin="3852,11194" coordsize="6720,610" path="m3852,11194r,609l10572,11803r,-609l3852,11194xe" fillcolor="#edf1f7" stroked="f">
              <v:path arrowok="t"/>
            </v:shape>
            <v:shape id="_x0000_s1051" style="position:absolute;left:3958;top:11194;width:6504;height:326" coordorigin="3958,11194" coordsize="6504,326" path="m3958,11194r,326l10462,11520r,-326l3958,11194xe" fillcolor="#edf1f7" stroked="f">
              <v:path arrowok="t"/>
            </v:shape>
            <v:shape id="_x0000_s1050" style="position:absolute;left:3958;top:11520;width:6504;height:283" coordorigin="3958,11520" coordsize="6504,283" path="m3958,11520r,283l10462,11803r,-283l3958,11520xe" fillcolor="#edf1f7" stroked="f">
              <v:path arrowok="t"/>
            </v:shape>
            <v:shape id="_x0000_s1049" style="position:absolute;left:1332;top:11803;width:2510;height:1330" coordorigin="1332,11803" coordsize="2510,1330" path="m1332,11803r,1330l3842,13133r,-1330l1332,11803xe" fillcolor="#dae4f0" stroked="f">
              <v:path arrowok="t"/>
            </v:shape>
            <v:shape id="_x0000_s1048" style="position:absolute;left:1438;top:11803;width:2304;height:485" coordorigin="1438,11803" coordsize="2304,485" path="m1438,11803r,485l3742,12288r,-485l1438,11803xe" fillcolor="#dae4f0" stroked="f">
              <v:path arrowok="t"/>
            </v:shape>
            <v:shape id="_x0000_s1047" style="position:absolute;left:1438;top:12288;width:2304;height:365" coordorigin="1438,12288" coordsize="2304,365" path="m1438,12288r,365l3742,12653r,-365l1438,12288xe" fillcolor="#dae4f0" stroked="f">
              <v:path arrowok="t"/>
            </v:shape>
            <v:shape id="_x0000_s1046" style="position:absolute;left:1438;top:12653;width:2304;height:480" coordorigin="1438,12653" coordsize="2304,480" path="m1438,12653r,480l3742,13133r,-480l1438,12653xe" fillcolor="#dae4f0" stroked="f">
              <v:path arrowok="t"/>
            </v:shape>
            <v:shape id="_x0000_s1045" style="position:absolute;left:3852;top:11803;width:6720;height:1330" coordorigin="3852,11803" coordsize="6720,1330" path="m3852,11803r,1330l10572,13133r,-1330l3852,11803xe" fillcolor="#dae4f0" stroked="f">
              <v:path arrowok="t"/>
            </v:shape>
            <v:shape id="_x0000_s1044" style="position:absolute;left:3958;top:11803;width:6504;height:485" coordorigin="3958,11803" coordsize="6504,485" path="m3958,11803r,485l10462,12288r,-485l3958,11803xe" fillcolor="#dae4f0" stroked="f">
              <v:path arrowok="t"/>
            </v:shape>
            <v:shape id="_x0000_s1043" style="position:absolute;left:3958;top:12288;width:6504;height:365" coordorigin="3958,12288" coordsize="6504,365" path="m3958,12288r,365l10462,12653r,-365l3958,12288xe" fillcolor="#dae4f0" stroked="f">
              <v:path arrowok="t"/>
            </v:shape>
            <v:shape id="_x0000_s1042" style="position:absolute;left:1332;top:13133;width:2510;height:2760" coordorigin="1332,13133" coordsize="2510,2760" path="m1332,13133r,2760l3842,15893r,-2760l1332,13133xe" fillcolor="#dae4f0" stroked="f">
              <v:path arrowok="t"/>
            </v:shape>
            <v:shape id="_x0000_s1041" style="position:absolute;left:1438;top:13133;width:2304;height:485" coordorigin="1438,13133" coordsize="2304,485" path="m1438,13133r,485l3742,13618r,-485l1438,13133xe" fillcolor="#dae4f0" stroked="f">
              <v:path arrowok="t"/>
            </v:shape>
            <v:shape id="_x0000_s1040" style="position:absolute;left:1438;top:13618;width:2304;height:365" coordorigin="1438,13618" coordsize="2304,365" path="m1438,13618r,364l3742,13982r,-364l1438,13618xe" fillcolor="#dae4f0" stroked="f">
              <v:path arrowok="t"/>
            </v:shape>
            <v:shape id="_x0000_s1039" style="position:absolute;left:3852;top:13133;width:6720;height:2760" coordorigin="3852,13133" coordsize="6720,2760" path="m3852,13133r,2760l10572,15893r,-2760l3852,13133xe" fillcolor="#dae4f0" stroked="f">
              <v:path arrowok="t"/>
            </v:shape>
            <v:shape id="_x0000_s1038" style="position:absolute;left:3958;top:13133;width:6504;height:230" coordorigin="3958,13133" coordsize="6504,230" path="m3958,13133r,230l10462,13363r,-230l3958,13133xe" fillcolor="#dae4f0" stroked="f">
              <v:path arrowok="t"/>
            </v:shape>
            <v:shape id="_x0000_s1037" style="position:absolute;left:3958;top:13363;width:6504;height:230" coordorigin="3958,13363" coordsize="6504,230" path="m3958,13363r,231l10462,13594r,-231l3958,13363xe" fillcolor="#dae4f0" stroked="f">
              <v:path arrowok="t"/>
            </v:shape>
            <v:shape id="_x0000_s1036" style="position:absolute;left:3958;top:13594;width:6504;height:230" coordorigin="3958,13594" coordsize="6504,230" path="m3958,13594r,230l10462,13824r,-230l3958,13594xe" fillcolor="#dae4f0" stroked="f">
              <v:path arrowok="t"/>
            </v:shape>
            <v:shape id="_x0000_s1035" style="position:absolute;left:3958;top:13824;width:6504;height:230" coordorigin="3958,13824" coordsize="6504,230" path="m3958,13824r,230l10462,14054r,-230l3958,13824xe" fillcolor="#dae4f0" stroked="f">
              <v:path arrowok="t"/>
            </v:shape>
            <v:shape id="_x0000_s1034" style="position:absolute;left:3958;top:14054;width:6504;height:230" coordorigin="3958,14054" coordsize="6504,230" path="m3958,14054r,231l10462,14285r,-231l3958,14054xe" fillcolor="#dae4f0" stroked="f">
              <v:path arrowok="t"/>
            </v:shape>
            <v:shape id="_x0000_s1033" style="position:absolute;left:3958;top:14285;width:6504;height:230" coordorigin="3958,14285" coordsize="6504,230" path="m3958,14285r,230l10462,14515r,-230l3958,14285xe" fillcolor="#dae4f0" stroked="f">
              <v:path arrowok="t"/>
            </v:shape>
            <v:shape id="_x0000_s1032" style="position:absolute;left:3958;top:14515;width:6504;height:230" coordorigin="3958,14515" coordsize="6504,230" path="m3958,14515r,231l10462,14746r,-231l3958,14515xe" fillcolor="#dae4f0" stroked="f">
              <v:path arrowok="t"/>
            </v:shape>
            <v:shape id="_x0000_s1031" style="position:absolute;left:3958;top:14746;width:6504;height:230" coordorigin="3958,14746" coordsize="6504,230" path="m3958,14746r,230l10462,14976r,-230l3958,14746xe" fillcolor="#dae4f0" stroked="f">
              <v:path arrowok="t"/>
            </v:shape>
            <v:shape id="_x0000_s1030" style="position:absolute;left:3958;top:14976;width:6504;height:230" coordorigin="3958,14976" coordsize="6504,230" path="m3958,14976r,230l10462,15206r,-230l3958,14976xe" fillcolor="#dae4f0" stroked="f">
              <v:path arrowok="t"/>
            </v:shape>
            <v:shape id="_x0000_s1029" style="position:absolute;left:3958;top:15206;width:6504;height:230" coordorigin="3958,15206" coordsize="6504,230" path="m3958,15206r,231l10462,15437r,-231l3958,15206xe" fillcolor="#dae4f0" stroked="f">
              <v:path arrowok="t"/>
            </v:shape>
            <v:shape id="_x0000_s1028" style="position:absolute;left:3958;top:15437;width:6504;height:226" coordorigin="3958,15437" coordsize="6504,226" path="m3958,15437r,225l10462,15662r,-225l3958,15437xe" fillcolor="#dae4f0" stroked="f">
              <v:path arrowok="t"/>
            </v:shape>
            <v:shape id="_x0000_s1027" style="position:absolute;left:3958;top:15662;width:6504;height:230" coordorigin="3958,15662" coordsize="6504,230" path="m3958,15662r,231l10462,15893r,-231l3958,15662xe" fillcolor="#dae4f0" stroked="f">
              <v:path arrowok="t"/>
            </v:shape>
            <w10:wrap anchorx="page" anchory="page"/>
          </v:group>
        </w:pict>
      </w:r>
      <w:r w:rsidR="0022081F">
        <w:rPr>
          <w:rFonts w:ascii="Calibri" w:eastAsia="Calibri" w:hAnsi="Calibri" w:cs="Calibri"/>
          <w:w w:val="103"/>
          <w:position w:val="-1"/>
        </w:rPr>
        <w:t xml:space="preserve">Handed Out: </w:t>
      </w:r>
      <w:r w:rsidR="0022081F">
        <w:rPr>
          <w:rFonts w:ascii="Calibri" w:eastAsia="Calibri" w:hAnsi="Calibri" w:cs="Calibri"/>
          <w:position w:val="-1"/>
        </w:rPr>
        <w:t xml:space="preserve">                                </w:t>
      </w:r>
      <w:r w:rsidR="00356AEF">
        <w:rPr>
          <w:rFonts w:ascii="Calibri" w:eastAsia="Calibri" w:hAnsi="Calibri" w:cs="Calibri"/>
          <w:w w:val="103"/>
          <w:position w:val="-1"/>
        </w:rPr>
        <w:t>4</w:t>
      </w:r>
      <w:r w:rsidR="00356AEF" w:rsidRPr="00356AEF">
        <w:rPr>
          <w:rFonts w:ascii="Calibri" w:eastAsia="Calibri" w:hAnsi="Calibri" w:cs="Calibri"/>
          <w:w w:val="103"/>
          <w:position w:val="-1"/>
          <w:vertAlign w:val="superscript"/>
        </w:rPr>
        <w:t>th</w:t>
      </w:r>
      <w:r w:rsidR="00356AEF">
        <w:rPr>
          <w:rFonts w:ascii="Calibri" w:eastAsia="Calibri" w:hAnsi="Calibri" w:cs="Calibri"/>
          <w:w w:val="103"/>
          <w:position w:val="-1"/>
        </w:rPr>
        <w:t xml:space="preserve"> </w:t>
      </w:r>
      <w:r w:rsidR="0022081F">
        <w:rPr>
          <w:rFonts w:ascii="Calibri" w:eastAsia="Calibri" w:hAnsi="Calibri" w:cs="Calibri"/>
          <w:w w:val="103"/>
          <w:position w:val="-1"/>
        </w:rPr>
        <w:t xml:space="preserve">of July 2019 </w:t>
      </w:r>
    </w:p>
    <w:p w14:paraId="4322A44D" w14:textId="77777777" w:rsidR="00DC52FC" w:rsidRDefault="00DC52FC">
      <w:pPr>
        <w:spacing w:before="20" w:line="280" w:lineRule="exact"/>
        <w:rPr>
          <w:sz w:val="28"/>
          <w:szCs w:val="28"/>
        </w:rPr>
      </w:pPr>
    </w:p>
    <w:p w14:paraId="2305F591" w14:textId="2EBF8AF9" w:rsidR="00DC52FC" w:rsidRDefault="0022081F">
      <w:pPr>
        <w:spacing w:before="35" w:line="260" w:lineRule="exact"/>
        <w:ind w:left="118"/>
        <w:rPr>
          <w:rFonts w:ascii="Calibri" w:eastAsia="Calibri" w:hAnsi="Calibri" w:cs="Calibri"/>
        </w:rPr>
      </w:pPr>
      <w:r>
        <w:rPr>
          <w:rFonts w:ascii="Calibri" w:eastAsia="Calibri" w:hAnsi="Calibri" w:cs="Calibri"/>
          <w:w w:val="103"/>
          <w:position w:val="-1"/>
        </w:rPr>
        <w:t xml:space="preserve">Due Date </w:t>
      </w:r>
      <w:r>
        <w:rPr>
          <w:rFonts w:ascii="Calibri" w:eastAsia="Calibri" w:hAnsi="Calibri" w:cs="Calibri"/>
          <w:w w:val="103"/>
          <w:position w:val="-1"/>
        </w:rPr>
        <w:tab/>
      </w:r>
      <w:r>
        <w:rPr>
          <w:rFonts w:ascii="Calibri" w:eastAsia="Calibri" w:hAnsi="Calibri" w:cs="Calibri"/>
          <w:w w:val="103"/>
          <w:position w:val="-1"/>
        </w:rPr>
        <w:tab/>
        <w:t xml:space="preserve">           </w:t>
      </w:r>
      <w:r w:rsidR="00356AEF">
        <w:rPr>
          <w:rFonts w:ascii="Calibri" w:eastAsia="Calibri" w:hAnsi="Calibri" w:cs="Calibri"/>
          <w:w w:val="103"/>
          <w:position w:val="-1"/>
        </w:rPr>
        <w:t>5th</w:t>
      </w:r>
      <w:r>
        <w:rPr>
          <w:rFonts w:ascii="Calibri" w:eastAsia="Calibri" w:hAnsi="Calibri" w:cs="Calibri"/>
          <w:w w:val="103"/>
          <w:position w:val="-1"/>
        </w:rPr>
        <w:t xml:space="preserve"> of </w:t>
      </w:r>
      <w:r w:rsidR="00356AEF">
        <w:rPr>
          <w:rFonts w:ascii="Calibri" w:eastAsia="Calibri" w:hAnsi="Calibri" w:cs="Calibri"/>
          <w:w w:val="103"/>
          <w:position w:val="-1"/>
        </w:rPr>
        <w:t>Aug</w:t>
      </w:r>
      <w:r>
        <w:rPr>
          <w:rFonts w:ascii="Calibri" w:eastAsia="Calibri" w:hAnsi="Calibri" w:cs="Calibri"/>
          <w:w w:val="103"/>
          <w:position w:val="-1"/>
        </w:rPr>
        <w:t xml:space="preserve"> 2019</w:t>
      </w:r>
      <w:r>
        <w:rPr>
          <w:rFonts w:ascii="Calibri" w:eastAsia="Calibri" w:hAnsi="Calibri" w:cs="Calibri"/>
          <w:w w:val="103"/>
          <w:position w:val="-1"/>
        </w:rPr>
        <w:tab/>
      </w:r>
    </w:p>
    <w:p w14:paraId="36AA7C1D" w14:textId="77777777" w:rsidR="00DC52FC" w:rsidRDefault="00DC52FC">
      <w:pPr>
        <w:spacing w:before="8" w:line="140" w:lineRule="exact"/>
        <w:rPr>
          <w:sz w:val="14"/>
          <w:szCs w:val="14"/>
        </w:rPr>
      </w:pPr>
    </w:p>
    <w:p w14:paraId="45684677" w14:textId="77777777" w:rsidR="00DC52FC" w:rsidRDefault="00DC52FC">
      <w:pPr>
        <w:spacing w:line="200" w:lineRule="exact"/>
      </w:pPr>
    </w:p>
    <w:p w14:paraId="4C642C94" w14:textId="77777777" w:rsidR="00DC52FC" w:rsidRDefault="0022081F">
      <w:pPr>
        <w:spacing w:before="29"/>
        <w:ind w:left="118"/>
        <w:rPr>
          <w:rFonts w:ascii="Calibri" w:eastAsia="Calibri" w:hAnsi="Calibri" w:cs="Calibri"/>
        </w:rPr>
      </w:pPr>
      <w:r>
        <w:rPr>
          <w:rFonts w:ascii="Calibri" w:eastAsia="Calibri" w:hAnsi="Calibri" w:cs="Calibri"/>
          <w:w w:val="103"/>
        </w:rPr>
        <w:t xml:space="preserve">Expected deliverables </w:t>
      </w:r>
      <w:r>
        <w:rPr>
          <w:rFonts w:ascii="Calibri" w:eastAsia="Calibri" w:hAnsi="Calibri" w:cs="Calibri"/>
        </w:rPr>
        <w:t xml:space="preserve">                </w:t>
      </w:r>
      <w:r>
        <w:rPr>
          <w:rFonts w:ascii="Calibri" w:eastAsia="Calibri" w:hAnsi="Calibri" w:cs="Calibri"/>
          <w:w w:val="103"/>
        </w:rPr>
        <w:t xml:space="preserve">Submit on Blackboard a zip file containing: </w:t>
      </w:r>
    </w:p>
    <w:p w14:paraId="3A0F1271" w14:textId="77777777" w:rsidR="00DC52FC" w:rsidRDefault="00DC52FC">
      <w:pPr>
        <w:spacing w:before="3" w:line="120" w:lineRule="exact"/>
        <w:rPr>
          <w:sz w:val="13"/>
          <w:szCs w:val="13"/>
        </w:rPr>
      </w:pPr>
    </w:p>
    <w:p w14:paraId="6F43495F" w14:textId="77777777" w:rsidR="00DC52FC" w:rsidRDefault="0022081F">
      <w:pPr>
        <w:ind w:left="2638"/>
        <w:rPr>
          <w:rFonts w:ascii="Calibri" w:eastAsia="Calibri" w:hAnsi="Calibri" w:cs="Calibri"/>
        </w:rPr>
      </w:pPr>
      <w:r>
        <w:rPr>
          <w:rFonts w:ascii="Calibri" w:eastAsia="Calibri" w:hAnsi="Calibri" w:cs="Calibri"/>
          <w:b/>
          <w:w w:val="103"/>
        </w:rPr>
        <w:t xml:space="preserve">A folder with all the UML documents attached </w:t>
      </w:r>
    </w:p>
    <w:p w14:paraId="0362B6EE" w14:textId="77777777" w:rsidR="00DC52FC" w:rsidRDefault="0022081F">
      <w:pPr>
        <w:spacing w:before="13" w:line="248" w:lineRule="auto"/>
        <w:ind w:left="2638" w:right="223"/>
        <w:rPr>
          <w:rFonts w:ascii="Calibri" w:eastAsia="Calibri" w:hAnsi="Calibri" w:cs="Calibri"/>
        </w:rPr>
      </w:pPr>
      <w:r>
        <w:rPr>
          <w:rFonts w:ascii="Calibri" w:eastAsia="Calibri" w:hAnsi="Calibri" w:cs="Calibri"/>
          <w:b/>
          <w:w w:val="103"/>
        </w:rPr>
        <w:t xml:space="preserve">A folder with the developed project (IntelliJ Solution with your Java code) A document in Word or pdf with the code copied and pasted  </w:t>
      </w:r>
    </w:p>
    <w:p w14:paraId="7D106DD9" w14:textId="77777777" w:rsidR="00DC52FC" w:rsidRDefault="0022081F">
      <w:pPr>
        <w:spacing w:before="6"/>
        <w:ind w:left="2638"/>
        <w:rPr>
          <w:rFonts w:ascii="Calibri" w:eastAsia="Calibri" w:hAnsi="Calibri" w:cs="Calibri"/>
        </w:rPr>
      </w:pPr>
      <w:r>
        <w:rPr>
          <w:rFonts w:ascii="Calibri" w:eastAsia="Calibri" w:hAnsi="Calibri" w:cs="Calibri"/>
          <w:b/>
          <w:w w:val="103"/>
        </w:rPr>
        <w:t xml:space="preserve">Demonstration of your work </w:t>
      </w:r>
    </w:p>
    <w:p w14:paraId="7A53102B" w14:textId="77777777" w:rsidR="00DC52FC" w:rsidRDefault="0022081F">
      <w:pPr>
        <w:spacing w:before="56" w:line="220" w:lineRule="exact"/>
        <w:ind w:left="2638"/>
        <w:rPr>
          <w:rFonts w:ascii="Calibri" w:eastAsia="Calibri" w:hAnsi="Calibri" w:cs="Calibri"/>
        </w:rPr>
      </w:pPr>
      <w:r>
        <w:rPr>
          <w:rFonts w:ascii="Calibri" w:eastAsia="Calibri" w:hAnsi="Calibri" w:cs="Calibri"/>
          <w:w w:val="103"/>
        </w:rPr>
        <w:t xml:space="preserve">Electronic submission on BB via a provided link close to the submission time.  </w:t>
      </w:r>
    </w:p>
    <w:p w14:paraId="5FA04904" w14:textId="77777777" w:rsidR="00DC52FC" w:rsidRDefault="0022081F">
      <w:pPr>
        <w:spacing w:line="180" w:lineRule="exact"/>
        <w:ind w:left="118"/>
        <w:rPr>
          <w:rFonts w:ascii="Calibri" w:eastAsia="Calibri" w:hAnsi="Calibri" w:cs="Calibri"/>
        </w:rPr>
      </w:pPr>
      <w:r>
        <w:rPr>
          <w:rFonts w:ascii="Calibri" w:eastAsia="Calibri" w:hAnsi="Calibri" w:cs="Calibri"/>
          <w:w w:val="103"/>
        </w:rPr>
        <w:t xml:space="preserve">Method of Submission: </w:t>
      </w:r>
    </w:p>
    <w:p w14:paraId="231E00FC" w14:textId="77777777" w:rsidR="00DC52FC" w:rsidRDefault="00DC52FC">
      <w:pPr>
        <w:spacing w:before="3" w:line="140" w:lineRule="exact"/>
        <w:rPr>
          <w:sz w:val="15"/>
          <w:szCs w:val="15"/>
        </w:rPr>
      </w:pPr>
    </w:p>
    <w:p w14:paraId="511897EA" w14:textId="77777777" w:rsidR="00DC52FC" w:rsidRDefault="00DC52FC">
      <w:pPr>
        <w:spacing w:line="200" w:lineRule="exact"/>
        <w:sectPr w:rsidR="00DC52FC">
          <w:type w:val="continuous"/>
          <w:pgSz w:w="11920" w:h="16840"/>
          <w:pgMar w:top="500" w:right="1280" w:bottom="280" w:left="1320" w:header="720" w:footer="720" w:gutter="0"/>
          <w:cols w:space="720"/>
        </w:sectPr>
      </w:pPr>
    </w:p>
    <w:p w14:paraId="3788DA14" w14:textId="77777777" w:rsidR="00DC52FC" w:rsidRDefault="0022081F">
      <w:pPr>
        <w:spacing w:before="29" w:line="253" w:lineRule="auto"/>
        <w:ind w:left="118" w:right="-35"/>
        <w:rPr>
          <w:rFonts w:ascii="Calibri" w:eastAsia="Calibri" w:hAnsi="Calibri" w:cs="Calibri"/>
        </w:rPr>
      </w:pPr>
      <w:proofErr w:type="gramStart"/>
      <w:r>
        <w:rPr>
          <w:rFonts w:ascii="Calibri" w:eastAsia="Calibri" w:hAnsi="Calibri" w:cs="Calibri"/>
          <w:w w:val="103"/>
        </w:rPr>
        <w:t xml:space="preserve">Type </w:t>
      </w:r>
      <w:r>
        <w:rPr>
          <w:rFonts w:ascii="Calibri" w:eastAsia="Calibri" w:hAnsi="Calibri" w:cs="Calibri"/>
        </w:rPr>
        <w:t xml:space="preserve"> </w:t>
      </w:r>
      <w:r>
        <w:rPr>
          <w:rFonts w:ascii="Calibri" w:eastAsia="Calibri" w:hAnsi="Calibri" w:cs="Calibri"/>
          <w:w w:val="103"/>
        </w:rPr>
        <w:t>of</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Due Date:  </w:t>
      </w:r>
    </w:p>
    <w:p w14:paraId="18230497" w14:textId="01687612" w:rsidR="00DC52FC" w:rsidRDefault="0022081F">
      <w:pPr>
        <w:spacing w:before="29"/>
        <w:rPr>
          <w:rFonts w:ascii="Calibri" w:eastAsia="Calibri" w:hAnsi="Calibri" w:cs="Calibri"/>
        </w:rPr>
      </w:pPr>
      <w:r>
        <w:br w:type="column"/>
      </w:r>
      <w:r>
        <w:rPr>
          <w:rFonts w:ascii="Calibri" w:eastAsia="Calibri" w:hAnsi="Calibri" w:cs="Calibri"/>
          <w:w w:val="103"/>
        </w:rPr>
        <w:t xml:space="preserve">Written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by </w:t>
      </w:r>
      <w:r>
        <w:rPr>
          <w:rFonts w:ascii="Calibri" w:eastAsia="Calibri" w:hAnsi="Calibri" w:cs="Calibri"/>
        </w:rPr>
        <w:t xml:space="preserve">   </w:t>
      </w:r>
      <w:r w:rsidR="00356AEF">
        <w:rPr>
          <w:rFonts w:ascii="Calibri" w:eastAsia="Calibri" w:hAnsi="Calibri" w:cs="Calibri"/>
          <w:w w:val="103"/>
        </w:rPr>
        <w:t>21</w:t>
      </w:r>
      <w:r>
        <w:rPr>
          <w:rFonts w:ascii="Calibri" w:eastAsia="Calibri" w:hAnsi="Calibri" w:cs="Calibri"/>
          <w:w w:val="103"/>
        </w:rPr>
        <w:t xml:space="preserve">/08/2019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generic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during </w:t>
      </w:r>
      <w:r>
        <w:rPr>
          <w:rFonts w:ascii="Calibri" w:eastAsia="Calibri" w:hAnsi="Calibri" w:cs="Calibri"/>
        </w:rPr>
        <w:t xml:space="preserve">   </w:t>
      </w:r>
      <w:r>
        <w:rPr>
          <w:rFonts w:ascii="Calibri" w:eastAsia="Calibri" w:hAnsi="Calibri" w:cs="Calibri"/>
          <w:w w:val="103"/>
        </w:rPr>
        <w:t xml:space="preserve">the </w:t>
      </w:r>
    </w:p>
    <w:p w14:paraId="1273C7BC" w14:textId="77777777" w:rsidR="00DC52FC" w:rsidRDefault="0022081F">
      <w:pPr>
        <w:spacing w:before="13" w:line="220" w:lineRule="exact"/>
        <w:rPr>
          <w:rFonts w:ascii="Calibri" w:eastAsia="Calibri" w:hAnsi="Calibri" w:cs="Calibri"/>
        </w:rPr>
        <w:sectPr w:rsidR="00DC52FC">
          <w:type w:val="continuous"/>
          <w:pgSz w:w="11920" w:h="16840"/>
          <w:pgMar w:top="500" w:right="1280" w:bottom="280" w:left="1320" w:header="720" w:footer="720" w:gutter="0"/>
          <w:cols w:num="2" w:space="720" w:equalWidth="0">
            <w:col w:w="2465" w:space="173"/>
            <w:col w:w="6682"/>
          </w:cols>
        </w:sectPr>
      </w:pPr>
      <w:r>
        <w:rPr>
          <w:rFonts w:ascii="Calibri" w:eastAsia="Calibri" w:hAnsi="Calibri" w:cs="Calibri"/>
          <w:w w:val="103"/>
        </w:rPr>
        <w:t>demonstration.</w:t>
      </w:r>
      <w:r>
        <w:rPr>
          <w:rFonts w:ascii="Calibri" w:eastAsia="Calibri" w:hAnsi="Calibri" w:cs="Calibri"/>
          <w:b/>
          <w:w w:val="103"/>
        </w:rPr>
        <w:t xml:space="preserve"> </w:t>
      </w:r>
    </w:p>
    <w:p w14:paraId="7EC23795" w14:textId="77777777" w:rsidR="00DC52FC" w:rsidRDefault="00DC52FC">
      <w:pPr>
        <w:spacing w:before="13" w:line="200" w:lineRule="exact"/>
        <w:sectPr w:rsidR="00DC52FC">
          <w:type w:val="continuous"/>
          <w:pgSz w:w="11920" w:h="16840"/>
          <w:pgMar w:top="500" w:right="1280" w:bottom="280" w:left="1320" w:header="720" w:footer="720" w:gutter="0"/>
          <w:cols w:space="720"/>
        </w:sectPr>
      </w:pPr>
    </w:p>
    <w:p w14:paraId="7BDB497C" w14:textId="77777777" w:rsidR="00DC52FC" w:rsidRDefault="0022081F">
      <w:pPr>
        <w:spacing w:before="29"/>
        <w:ind w:left="118"/>
        <w:rPr>
          <w:rFonts w:ascii="Calibri" w:eastAsia="Calibri" w:hAnsi="Calibri" w:cs="Calibri"/>
        </w:rPr>
      </w:pPr>
      <w:r>
        <w:rPr>
          <w:rFonts w:ascii="Calibri" w:eastAsia="Calibri" w:hAnsi="Calibri" w:cs="Calibri"/>
          <w:w w:val="103"/>
        </w:rPr>
        <w:t xml:space="preserve"> </w:t>
      </w:r>
    </w:p>
    <w:p w14:paraId="269F0BB7" w14:textId="77777777" w:rsidR="00DC52FC" w:rsidRDefault="00DC52FC">
      <w:pPr>
        <w:spacing w:before="8" w:line="160" w:lineRule="exact"/>
        <w:rPr>
          <w:sz w:val="16"/>
          <w:szCs w:val="16"/>
        </w:rPr>
      </w:pPr>
    </w:p>
    <w:p w14:paraId="3E913416" w14:textId="77777777" w:rsidR="00DC52FC" w:rsidRDefault="00DC52FC">
      <w:pPr>
        <w:spacing w:line="200" w:lineRule="exact"/>
      </w:pPr>
    </w:p>
    <w:p w14:paraId="63880A34" w14:textId="77777777" w:rsidR="00DC52FC" w:rsidRDefault="0022081F">
      <w:pPr>
        <w:spacing w:line="253" w:lineRule="auto"/>
        <w:ind w:left="118" w:right="-35"/>
        <w:rPr>
          <w:rFonts w:ascii="Calibri" w:eastAsia="Calibri" w:hAnsi="Calibri" w:cs="Calibri"/>
        </w:rPr>
      </w:pPr>
      <w:proofErr w:type="gramStart"/>
      <w:r>
        <w:rPr>
          <w:rFonts w:ascii="Calibri" w:eastAsia="Calibri" w:hAnsi="Calibri" w:cs="Calibri"/>
          <w:w w:val="103"/>
        </w:rPr>
        <w:t xml:space="preserve">BCS </w:t>
      </w:r>
      <w:r>
        <w:rPr>
          <w:rFonts w:ascii="Calibri" w:eastAsia="Calibri" w:hAnsi="Calibri" w:cs="Calibri"/>
        </w:rPr>
        <w:t xml:space="preserve"> </w:t>
      </w:r>
      <w:r>
        <w:rPr>
          <w:rFonts w:ascii="Calibri" w:eastAsia="Calibri" w:hAnsi="Calibri" w:cs="Calibri"/>
          <w:w w:val="103"/>
        </w:rPr>
        <w:t>CRITERIA</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MEETING </w:t>
      </w:r>
      <w:r>
        <w:rPr>
          <w:rFonts w:ascii="Calibri" w:eastAsia="Calibri" w:hAnsi="Calibri" w:cs="Calibri"/>
        </w:rPr>
        <w:t xml:space="preserve"> </w:t>
      </w:r>
      <w:r>
        <w:rPr>
          <w:rFonts w:ascii="Calibri" w:eastAsia="Calibri" w:hAnsi="Calibri" w:cs="Calibri"/>
          <w:w w:val="103"/>
        </w:rPr>
        <w:t xml:space="preserve">IN THIS ASSIGNMENT </w:t>
      </w:r>
    </w:p>
    <w:p w14:paraId="74FC6167" w14:textId="77777777" w:rsidR="00DC52FC" w:rsidRDefault="0022081F">
      <w:pPr>
        <w:spacing w:line="180" w:lineRule="exact"/>
        <w:rPr>
          <w:sz w:val="19"/>
          <w:szCs w:val="19"/>
        </w:rPr>
      </w:pPr>
      <w:r>
        <w:br w:type="column"/>
      </w:r>
    </w:p>
    <w:p w14:paraId="11319792" w14:textId="77777777" w:rsidR="00DC52FC" w:rsidRDefault="00DC52FC">
      <w:pPr>
        <w:spacing w:line="200" w:lineRule="exact"/>
      </w:pPr>
    </w:p>
    <w:p w14:paraId="369065ED" w14:textId="77777777" w:rsidR="00DC52FC" w:rsidRDefault="0022081F">
      <w:pPr>
        <w:rPr>
          <w:rFonts w:ascii="Arial" w:eastAsia="Arial" w:hAnsi="Arial" w:cs="Arial"/>
        </w:rPr>
      </w:pPr>
      <w:r>
        <w:rPr>
          <w:rFonts w:ascii="Arial" w:eastAsia="Arial" w:hAnsi="Arial" w:cs="Arial"/>
          <w:b/>
          <w:w w:val="103"/>
        </w:rPr>
        <w:t>2.1.1</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proofErr w:type="gramStart"/>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proofErr w:type="gramEnd"/>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facts,</w:t>
      </w:r>
      <w:r>
        <w:rPr>
          <w:rFonts w:ascii="Arial" w:eastAsia="Arial" w:hAnsi="Arial" w:cs="Arial"/>
          <w:b/>
        </w:rPr>
        <w:t xml:space="preserve"> </w:t>
      </w:r>
      <w:r>
        <w:rPr>
          <w:rFonts w:ascii="Arial" w:eastAsia="Arial" w:hAnsi="Arial" w:cs="Arial"/>
          <w:b/>
          <w:w w:val="103"/>
        </w:rPr>
        <w:t>concepts,</w:t>
      </w:r>
      <w:r>
        <w:rPr>
          <w:rFonts w:ascii="Arial" w:eastAsia="Arial" w:hAnsi="Arial" w:cs="Arial"/>
          <w:b/>
        </w:rPr>
        <w:t xml:space="preserve"> </w:t>
      </w:r>
      <w:r>
        <w:rPr>
          <w:rFonts w:ascii="Arial" w:eastAsia="Arial" w:hAnsi="Arial" w:cs="Arial"/>
          <w:b/>
          <w:w w:val="103"/>
        </w:rPr>
        <w:t>principles</w:t>
      </w:r>
      <w:r>
        <w:rPr>
          <w:rFonts w:ascii="Arial" w:eastAsia="Arial" w:hAnsi="Arial" w:cs="Arial"/>
          <w:b/>
        </w:rPr>
        <w:t xml:space="preserve"> </w:t>
      </w:r>
      <w:r>
        <w:rPr>
          <w:rFonts w:ascii="Arial" w:eastAsia="Arial" w:hAnsi="Arial" w:cs="Arial"/>
          <w:b/>
          <w:w w:val="103"/>
        </w:rPr>
        <w:t>&amp;</w:t>
      </w:r>
    </w:p>
    <w:p w14:paraId="5CA2FD2D" w14:textId="77777777" w:rsidR="00DC52FC" w:rsidRDefault="0022081F">
      <w:pPr>
        <w:spacing w:before="12"/>
        <w:rPr>
          <w:rFonts w:ascii="Arial" w:eastAsia="Arial" w:hAnsi="Arial" w:cs="Arial"/>
        </w:rPr>
      </w:pPr>
      <w:r>
        <w:rPr>
          <w:rFonts w:ascii="Arial" w:eastAsia="Arial" w:hAnsi="Arial" w:cs="Arial"/>
          <w:b/>
          <w:w w:val="103"/>
        </w:rPr>
        <w:t>theories</w:t>
      </w:r>
    </w:p>
    <w:p w14:paraId="73D79D82" w14:textId="77777777" w:rsidR="00DC52FC" w:rsidRDefault="0022081F">
      <w:pPr>
        <w:spacing w:before="12"/>
        <w:rPr>
          <w:rFonts w:ascii="Arial" w:eastAsia="Arial" w:hAnsi="Arial" w:cs="Arial"/>
        </w:rPr>
      </w:pPr>
      <w:r>
        <w:rPr>
          <w:rFonts w:ascii="Arial" w:eastAsia="Arial" w:hAnsi="Arial" w:cs="Arial"/>
          <w:b/>
          <w:w w:val="103"/>
        </w:rPr>
        <w:t>2.1.2</w:t>
      </w:r>
      <w:r>
        <w:rPr>
          <w:rFonts w:ascii="Arial" w:eastAsia="Arial" w:hAnsi="Arial" w:cs="Arial"/>
          <w:b/>
        </w:rPr>
        <w:t xml:space="preserve"> </w:t>
      </w:r>
      <w:r>
        <w:rPr>
          <w:rFonts w:ascii="Arial" w:eastAsia="Arial" w:hAnsi="Arial" w:cs="Arial"/>
          <w:b/>
          <w:w w:val="103"/>
        </w:rPr>
        <w:t>Use</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such</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r>
        <w:rPr>
          <w:rFonts w:ascii="Arial" w:eastAsia="Arial" w:hAnsi="Arial" w:cs="Arial"/>
          <w:b/>
          <w:w w:val="103"/>
        </w:rPr>
        <w:t>in</w:t>
      </w:r>
      <w:r>
        <w:rPr>
          <w:rFonts w:ascii="Arial" w:eastAsia="Arial" w:hAnsi="Arial" w:cs="Arial"/>
          <w:b/>
        </w:rPr>
        <w:t xml:space="preserve"> </w:t>
      </w:r>
      <w:r>
        <w:rPr>
          <w:rFonts w:ascii="Arial" w:eastAsia="Arial" w:hAnsi="Arial" w:cs="Arial"/>
          <w:b/>
          <w:w w:val="103"/>
        </w:rPr>
        <w:t>modelling</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design</w:t>
      </w:r>
    </w:p>
    <w:p w14:paraId="31C26F3A" w14:textId="77777777" w:rsidR="00DC52FC" w:rsidRDefault="0022081F">
      <w:pPr>
        <w:spacing w:before="12"/>
        <w:rPr>
          <w:rFonts w:ascii="Arial" w:eastAsia="Arial" w:hAnsi="Arial" w:cs="Arial"/>
        </w:rPr>
      </w:pPr>
      <w:r>
        <w:rPr>
          <w:rFonts w:ascii="Arial" w:eastAsia="Arial" w:hAnsi="Arial" w:cs="Arial"/>
          <w:b/>
          <w:w w:val="103"/>
        </w:rPr>
        <w:t>2.1.3</w:t>
      </w:r>
      <w:r>
        <w:rPr>
          <w:rFonts w:ascii="Arial" w:eastAsia="Arial" w:hAnsi="Arial" w:cs="Arial"/>
          <w:b/>
        </w:rPr>
        <w:t xml:space="preserve"> </w:t>
      </w:r>
      <w:r>
        <w:rPr>
          <w:rFonts w:ascii="Arial" w:eastAsia="Arial" w:hAnsi="Arial" w:cs="Arial"/>
          <w:b/>
          <w:w w:val="103"/>
        </w:rPr>
        <w:t>Problem</w:t>
      </w:r>
      <w:r>
        <w:rPr>
          <w:rFonts w:ascii="Arial" w:eastAsia="Arial" w:hAnsi="Arial" w:cs="Arial"/>
          <w:b/>
        </w:rPr>
        <w:t xml:space="preserve"> </w:t>
      </w:r>
      <w:r>
        <w:rPr>
          <w:rFonts w:ascii="Arial" w:eastAsia="Arial" w:hAnsi="Arial" w:cs="Arial"/>
          <w:b/>
          <w:w w:val="103"/>
        </w:rPr>
        <w:t>solving</w:t>
      </w:r>
      <w:r>
        <w:rPr>
          <w:rFonts w:ascii="Arial" w:eastAsia="Arial" w:hAnsi="Arial" w:cs="Arial"/>
          <w:b/>
        </w:rPr>
        <w:t xml:space="preserve"> </w:t>
      </w:r>
      <w:r>
        <w:rPr>
          <w:rFonts w:ascii="Arial" w:eastAsia="Arial" w:hAnsi="Arial" w:cs="Arial"/>
          <w:b/>
          <w:w w:val="103"/>
        </w:rPr>
        <w:t>strategies</w:t>
      </w:r>
    </w:p>
    <w:p w14:paraId="0B31C63C" w14:textId="77777777" w:rsidR="00DC52FC" w:rsidRDefault="0022081F">
      <w:pPr>
        <w:spacing w:before="12"/>
        <w:rPr>
          <w:rFonts w:ascii="Arial" w:eastAsia="Arial" w:hAnsi="Arial" w:cs="Arial"/>
        </w:rPr>
      </w:pPr>
      <w:r>
        <w:rPr>
          <w:rFonts w:ascii="Arial" w:eastAsia="Arial" w:hAnsi="Arial" w:cs="Arial"/>
          <w:b/>
          <w:w w:val="103"/>
        </w:rPr>
        <w:t>2.2.1</w:t>
      </w:r>
      <w:r>
        <w:rPr>
          <w:rFonts w:ascii="Arial" w:eastAsia="Arial" w:hAnsi="Arial" w:cs="Arial"/>
          <w:b/>
        </w:rPr>
        <w:t xml:space="preserve"> </w:t>
      </w:r>
      <w:r>
        <w:rPr>
          <w:rFonts w:ascii="Arial" w:eastAsia="Arial" w:hAnsi="Arial" w:cs="Arial"/>
          <w:b/>
          <w:w w:val="103"/>
        </w:rPr>
        <w:t>Specify,</w:t>
      </w:r>
      <w:r>
        <w:rPr>
          <w:rFonts w:ascii="Arial" w:eastAsia="Arial" w:hAnsi="Arial" w:cs="Arial"/>
          <w:b/>
        </w:rPr>
        <w:t xml:space="preserve"> </w:t>
      </w:r>
      <w:r>
        <w:rPr>
          <w:rFonts w:ascii="Arial" w:eastAsia="Arial" w:hAnsi="Arial" w:cs="Arial"/>
          <w:b/>
          <w:w w:val="103"/>
        </w:rPr>
        <w:t>design</w:t>
      </w:r>
      <w:r>
        <w:rPr>
          <w:rFonts w:ascii="Arial" w:eastAsia="Arial" w:hAnsi="Arial" w:cs="Arial"/>
          <w:b/>
        </w:rPr>
        <w:t xml:space="preserve"> </w:t>
      </w:r>
      <w:r>
        <w:rPr>
          <w:rFonts w:ascii="Arial" w:eastAsia="Arial" w:hAnsi="Arial" w:cs="Arial"/>
          <w:b/>
          <w:w w:val="103"/>
        </w:rPr>
        <w:t>or</w:t>
      </w:r>
      <w:r>
        <w:rPr>
          <w:rFonts w:ascii="Arial" w:eastAsia="Arial" w:hAnsi="Arial" w:cs="Arial"/>
          <w:b/>
        </w:rPr>
        <w:t xml:space="preserve"> </w:t>
      </w:r>
      <w:r>
        <w:rPr>
          <w:rFonts w:ascii="Arial" w:eastAsia="Arial" w:hAnsi="Arial" w:cs="Arial"/>
          <w:b/>
          <w:w w:val="103"/>
        </w:rPr>
        <w:t>construct</w:t>
      </w:r>
      <w:r>
        <w:rPr>
          <w:rFonts w:ascii="Arial" w:eastAsia="Arial" w:hAnsi="Arial" w:cs="Arial"/>
          <w:b/>
        </w:rPr>
        <w:t xml:space="preserve"> </w:t>
      </w:r>
      <w:r>
        <w:rPr>
          <w:rFonts w:ascii="Arial" w:eastAsia="Arial" w:hAnsi="Arial" w:cs="Arial"/>
          <w:b/>
          <w:w w:val="103"/>
        </w:rPr>
        <w:t>computer-based</w:t>
      </w:r>
      <w:r>
        <w:rPr>
          <w:rFonts w:ascii="Arial" w:eastAsia="Arial" w:hAnsi="Arial" w:cs="Arial"/>
          <w:b/>
        </w:rPr>
        <w:t xml:space="preserve"> </w:t>
      </w:r>
      <w:r>
        <w:rPr>
          <w:rFonts w:ascii="Arial" w:eastAsia="Arial" w:hAnsi="Arial" w:cs="Arial"/>
          <w:b/>
          <w:w w:val="103"/>
        </w:rPr>
        <w:t>systems</w:t>
      </w:r>
    </w:p>
    <w:p w14:paraId="0F8EAE30" w14:textId="77777777" w:rsidR="00DC52FC" w:rsidRDefault="0022081F">
      <w:pPr>
        <w:spacing w:before="12"/>
        <w:rPr>
          <w:rFonts w:ascii="Arial" w:eastAsia="Arial" w:hAnsi="Arial" w:cs="Arial"/>
        </w:rPr>
      </w:pPr>
      <w:r>
        <w:rPr>
          <w:rFonts w:ascii="Arial" w:eastAsia="Arial" w:hAnsi="Arial" w:cs="Arial"/>
          <w:b/>
          <w:w w:val="103"/>
        </w:rPr>
        <w:t>2.2.4</w:t>
      </w:r>
      <w:r>
        <w:rPr>
          <w:rFonts w:ascii="Arial" w:eastAsia="Arial" w:hAnsi="Arial" w:cs="Arial"/>
          <w:b/>
        </w:rPr>
        <w:t xml:space="preserve"> </w:t>
      </w:r>
      <w:r>
        <w:rPr>
          <w:rFonts w:ascii="Arial" w:eastAsia="Arial" w:hAnsi="Arial" w:cs="Arial"/>
          <w:b/>
          <w:w w:val="103"/>
        </w:rPr>
        <w:t>Deploy</w:t>
      </w:r>
      <w:r>
        <w:rPr>
          <w:rFonts w:ascii="Arial" w:eastAsia="Arial" w:hAnsi="Arial" w:cs="Arial"/>
          <w:b/>
        </w:rPr>
        <w:t xml:space="preserve"> </w:t>
      </w:r>
      <w:r>
        <w:rPr>
          <w:rFonts w:ascii="Arial" w:eastAsia="Arial" w:hAnsi="Arial" w:cs="Arial"/>
          <w:b/>
          <w:w w:val="103"/>
        </w:rPr>
        <w:t>tools</w:t>
      </w:r>
      <w:r>
        <w:rPr>
          <w:rFonts w:ascii="Arial" w:eastAsia="Arial" w:hAnsi="Arial" w:cs="Arial"/>
          <w:b/>
        </w:rPr>
        <w:t xml:space="preserve"> </w:t>
      </w:r>
      <w:r>
        <w:rPr>
          <w:rFonts w:ascii="Arial" w:eastAsia="Arial" w:hAnsi="Arial" w:cs="Arial"/>
          <w:b/>
          <w:w w:val="103"/>
        </w:rPr>
        <w:t>effectively</w:t>
      </w:r>
    </w:p>
    <w:p w14:paraId="6FBD185D" w14:textId="77777777" w:rsidR="00DC52FC" w:rsidRDefault="0022081F">
      <w:pPr>
        <w:spacing w:before="12"/>
        <w:rPr>
          <w:rFonts w:ascii="Arial" w:eastAsia="Arial" w:hAnsi="Arial" w:cs="Arial"/>
        </w:rPr>
      </w:pPr>
      <w:r>
        <w:rPr>
          <w:rFonts w:ascii="Arial" w:eastAsia="Arial" w:hAnsi="Arial" w:cs="Arial"/>
          <w:b/>
          <w:w w:val="103"/>
        </w:rPr>
        <w:t>2.3.2</w:t>
      </w:r>
      <w:r>
        <w:rPr>
          <w:rFonts w:ascii="Arial" w:eastAsia="Arial" w:hAnsi="Arial" w:cs="Arial"/>
          <w:b/>
        </w:rPr>
        <w:t xml:space="preserve"> </w:t>
      </w:r>
      <w:r>
        <w:rPr>
          <w:rFonts w:ascii="Arial" w:eastAsia="Arial" w:hAnsi="Arial" w:cs="Arial"/>
          <w:b/>
          <w:w w:val="103"/>
        </w:rPr>
        <w:t>Development</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general</w:t>
      </w:r>
      <w:r>
        <w:rPr>
          <w:rFonts w:ascii="Arial" w:eastAsia="Arial" w:hAnsi="Arial" w:cs="Arial"/>
          <w:b/>
        </w:rPr>
        <w:t xml:space="preserve"> </w:t>
      </w:r>
      <w:r>
        <w:rPr>
          <w:rFonts w:ascii="Arial" w:eastAsia="Arial" w:hAnsi="Arial" w:cs="Arial"/>
          <w:b/>
          <w:w w:val="103"/>
        </w:rPr>
        <w:t>transferable</w:t>
      </w:r>
      <w:r>
        <w:rPr>
          <w:rFonts w:ascii="Arial" w:eastAsia="Arial" w:hAnsi="Arial" w:cs="Arial"/>
          <w:b/>
        </w:rPr>
        <w:t xml:space="preserve"> </w:t>
      </w:r>
      <w:r>
        <w:rPr>
          <w:rFonts w:ascii="Arial" w:eastAsia="Arial" w:hAnsi="Arial" w:cs="Arial"/>
          <w:b/>
          <w:w w:val="103"/>
        </w:rPr>
        <w:t>skills</w:t>
      </w:r>
    </w:p>
    <w:p w14:paraId="445C9914" w14:textId="77777777" w:rsidR="00DC52FC" w:rsidRDefault="0022081F">
      <w:pPr>
        <w:spacing w:before="12"/>
        <w:rPr>
          <w:rFonts w:ascii="Arial" w:eastAsia="Arial" w:hAnsi="Arial" w:cs="Arial"/>
        </w:rPr>
      </w:pPr>
      <w:r>
        <w:rPr>
          <w:rFonts w:ascii="Arial" w:eastAsia="Arial" w:hAnsi="Arial" w:cs="Arial"/>
          <w:b/>
          <w:w w:val="103"/>
        </w:rPr>
        <w:t>3.1.1</w:t>
      </w:r>
      <w:r>
        <w:rPr>
          <w:rFonts w:ascii="Arial" w:eastAsia="Arial" w:hAnsi="Arial" w:cs="Arial"/>
          <w:b/>
        </w:rPr>
        <w:t xml:space="preserve"> </w:t>
      </w:r>
      <w:r>
        <w:rPr>
          <w:rFonts w:ascii="Arial" w:eastAsia="Arial" w:hAnsi="Arial" w:cs="Arial"/>
          <w:b/>
          <w:w w:val="103"/>
        </w:rPr>
        <w:t>Deploy</w:t>
      </w:r>
      <w:r>
        <w:rPr>
          <w:rFonts w:ascii="Arial" w:eastAsia="Arial" w:hAnsi="Arial" w:cs="Arial"/>
          <w:b/>
        </w:rPr>
        <w:t xml:space="preserve"> </w:t>
      </w:r>
      <w:r>
        <w:rPr>
          <w:rFonts w:ascii="Arial" w:eastAsia="Arial" w:hAnsi="Arial" w:cs="Arial"/>
          <w:b/>
          <w:w w:val="103"/>
        </w:rPr>
        <w:t>systems</w:t>
      </w:r>
      <w:r>
        <w:rPr>
          <w:rFonts w:ascii="Arial" w:eastAsia="Arial" w:hAnsi="Arial" w:cs="Arial"/>
          <w:b/>
        </w:rPr>
        <w:t xml:space="preserve"> </w:t>
      </w:r>
      <w:r>
        <w:rPr>
          <w:rFonts w:ascii="Arial" w:eastAsia="Arial" w:hAnsi="Arial" w:cs="Arial"/>
          <w:b/>
          <w:w w:val="103"/>
        </w:rPr>
        <w:t>to</w:t>
      </w:r>
      <w:r>
        <w:rPr>
          <w:rFonts w:ascii="Arial" w:eastAsia="Arial" w:hAnsi="Arial" w:cs="Arial"/>
          <w:b/>
        </w:rPr>
        <w:t xml:space="preserve"> </w:t>
      </w:r>
      <w:r>
        <w:rPr>
          <w:rFonts w:ascii="Arial" w:eastAsia="Arial" w:hAnsi="Arial" w:cs="Arial"/>
          <w:b/>
          <w:w w:val="103"/>
        </w:rPr>
        <w:t>meet</w:t>
      </w:r>
      <w:r>
        <w:rPr>
          <w:rFonts w:ascii="Arial" w:eastAsia="Arial" w:hAnsi="Arial" w:cs="Arial"/>
          <w:b/>
        </w:rPr>
        <w:t xml:space="preserve"> </w:t>
      </w:r>
      <w:r>
        <w:rPr>
          <w:rFonts w:ascii="Arial" w:eastAsia="Arial" w:hAnsi="Arial" w:cs="Arial"/>
          <w:b/>
          <w:w w:val="103"/>
        </w:rPr>
        <w:t>business</w:t>
      </w:r>
      <w:r>
        <w:rPr>
          <w:rFonts w:ascii="Arial" w:eastAsia="Arial" w:hAnsi="Arial" w:cs="Arial"/>
          <w:b/>
        </w:rPr>
        <w:t xml:space="preserve"> </w:t>
      </w:r>
      <w:r>
        <w:rPr>
          <w:rFonts w:ascii="Arial" w:eastAsia="Arial" w:hAnsi="Arial" w:cs="Arial"/>
          <w:b/>
          <w:w w:val="103"/>
        </w:rPr>
        <w:t>goals</w:t>
      </w:r>
    </w:p>
    <w:p w14:paraId="2F696052" w14:textId="77777777" w:rsidR="00DC52FC" w:rsidRDefault="0022081F">
      <w:pPr>
        <w:spacing w:before="12" w:line="253" w:lineRule="auto"/>
        <w:ind w:right="128"/>
        <w:rPr>
          <w:rFonts w:ascii="Arial" w:eastAsia="Arial" w:hAnsi="Arial" w:cs="Arial"/>
        </w:rPr>
      </w:pPr>
      <w:proofErr w:type="gramStart"/>
      <w:r>
        <w:rPr>
          <w:rFonts w:ascii="Arial" w:eastAsia="Arial" w:hAnsi="Arial" w:cs="Arial"/>
          <w:b/>
          <w:w w:val="103"/>
        </w:rPr>
        <w:t>4.1.1</w:t>
      </w:r>
      <w:r>
        <w:rPr>
          <w:rFonts w:ascii="Arial" w:eastAsia="Arial" w:hAnsi="Arial" w:cs="Arial"/>
          <w:b/>
        </w:rPr>
        <w:t xml:space="preserve">  </w:t>
      </w:r>
      <w:r>
        <w:rPr>
          <w:rFonts w:ascii="Arial" w:eastAsia="Arial" w:hAnsi="Arial" w:cs="Arial"/>
          <w:b/>
          <w:w w:val="103"/>
        </w:rPr>
        <w:t>Knowledge</w:t>
      </w:r>
      <w:proofErr w:type="gramEnd"/>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scientific</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engineering principles</w:t>
      </w:r>
    </w:p>
    <w:p w14:paraId="78A0EB46" w14:textId="77777777" w:rsidR="00DC52FC" w:rsidRDefault="0022081F">
      <w:pPr>
        <w:rPr>
          <w:rFonts w:ascii="Arial" w:eastAsia="Arial" w:hAnsi="Arial" w:cs="Arial"/>
        </w:rPr>
        <w:sectPr w:rsidR="00DC52FC">
          <w:type w:val="continuous"/>
          <w:pgSz w:w="11920" w:h="16840"/>
          <w:pgMar w:top="500" w:right="1280" w:bottom="280" w:left="1320" w:header="720" w:footer="720" w:gutter="0"/>
          <w:cols w:num="2" w:space="720" w:equalWidth="0">
            <w:col w:w="2464" w:space="174"/>
            <w:col w:w="6682"/>
          </w:cols>
        </w:sectPr>
      </w:pPr>
      <w:r>
        <w:rPr>
          <w:rFonts w:ascii="Arial" w:eastAsia="Arial" w:hAnsi="Arial" w:cs="Arial"/>
          <w:b/>
          <w:w w:val="103"/>
        </w:rPr>
        <w:t>4.1.3</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computational</w:t>
      </w:r>
      <w:r>
        <w:rPr>
          <w:rFonts w:ascii="Arial" w:eastAsia="Arial" w:hAnsi="Arial" w:cs="Arial"/>
          <w:b/>
        </w:rPr>
        <w:t xml:space="preserve"> </w:t>
      </w:r>
      <w:r>
        <w:rPr>
          <w:rFonts w:ascii="Arial" w:eastAsia="Arial" w:hAnsi="Arial" w:cs="Arial"/>
          <w:b/>
          <w:w w:val="103"/>
        </w:rPr>
        <w:t>modelling</w:t>
      </w:r>
    </w:p>
    <w:p w14:paraId="506ED331" w14:textId="77777777" w:rsidR="00DC52FC" w:rsidRDefault="0022081F">
      <w:pPr>
        <w:spacing w:before="76"/>
        <w:ind w:left="118" w:right="7153"/>
        <w:jc w:val="both"/>
        <w:rPr>
          <w:rFonts w:ascii="Calibri" w:eastAsia="Calibri" w:hAnsi="Calibri" w:cs="Calibri"/>
        </w:rPr>
      </w:pPr>
      <w:r>
        <w:rPr>
          <w:rFonts w:ascii="Calibri" w:eastAsia="Calibri" w:hAnsi="Calibri" w:cs="Calibri"/>
          <w:b/>
          <w:w w:val="103"/>
        </w:rPr>
        <w:lastRenderedPageBreak/>
        <w:t xml:space="preserve">Assessment regulations </w:t>
      </w:r>
    </w:p>
    <w:p w14:paraId="46A8D4E5" w14:textId="77777777" w:rsidR="00DC52FC" w:rsidRDefault="00DC52FC">
      <w:pPr>
        <w:spacing w:before="13" w:line="240" w:lineRule="exact"/>
        <w:rPr>
          <w:sz w:val="24"/>
          <w:szCs w:val="24"/>
        </w:rPr>
      </w:pPr>
    </w:p>
    <w:p w14:paraId="55FC23B7" w14:textId="77777777" w:rsidR="00DC52FC" w:rsidRDefault="0022081F">
      <w:pPr>
        <w:ind w:left="118" w:right="83"/>
        <w:jc w:val="both"/>
        <w:rPr>
          <w:rFonts w:ascii="Calibri" w:eastAsia="Calibri" w:hAnsi="Calibri" w:cs="Calibri"/>
        </w:rPr>
      </w:pPr>
      <w:r>
        <w:rPr>
          <w:rFonts w:ascii="Calibri" w:eastAsia="Calibri" w:hAnsi="Calibri" w:cs="Calibri"/>
          <w:w w:val="103"/>
        </w:rPr>
        <w:t xml:space="preserve">Refer to section 4 of the “How you study” guide for undergraduate students for a clarification of how you are </w:t>
      </w:r>
    </w:p>
    <w:p w14:paraId="44F30B1B" w14:textId="77777777" w:rsidR="00DC52FC" w:rsidRDefault="0022081F">
      <w:pPr>
        <w:spacing w:before="13"/>
        <w:ind w:left="118" w:right="3142"/>
        <w:jc w:val="both"/>
        <w:rPr>
          <w:rFonts w:ascii="Calibri" w:eastAsia="Calibri" w:hAnsi="Calibri" w:cs="Calibri"/>
        </w:rPr>
      </w:pPr>
      <w:r>
        <w:rPr>
          <w:rFonts w:ascii="Calibri" w:eastAsia="Calibri" w:hAnsi="Calibri" w:cs="Calibri"/>
          <w:w w:val="103"/>
        </w:rPr>
        <w:t xml:space="preserve">assessed, penalties and late submissions, what constitutes plagiarism etc. </w:t>
      </w:r>
    </w:p>
    <w:p w14:paraId="3AFDECAA" w14:textId="77777777" w:rsidR="00DC52FC" w:rsidRDefault="00DC52FC">
      <w:pPr>
        <w:spacing w:before="13" w:line="240" w:lineRule="exact"/>
        <w:rPr>
          <w:sz w:val="24"/>
          <w:szCs w:val="24"/>
        </w:rPr>
      </w:pPr>
    </w:p>
    <w:p w14:paraId="3A6D1824" w14:textId="77777777" w:rsidR="00DC52FC" w:rsidRDefault="0022081F">
      <w:pPr>
        <w:ind w:left="118" w:right="6812"/>
        <w:jc w:val="both"/>
        <w:rPr>
          <w:rFonts w:ascii="Calibri" w:eastAsia="Calibri" w:hAnsi="Calibri" w:cs="Calibri"/>
        </w:rPr>
      </w:pPr>
      <w:r>
        <w:rPr>
          <w:rFonts w:ascii="Calibri" w:eastAsia="Calibri" w:hAnsi="Calibri" w:cs="Calibri"/>
          <w:b/>
          <w:w w:val="103"/>
        </w:rPr>
        <w:t xml:space="preserve">Penalty for Late Submission </w:t>
      </w:r>
    </w:p>
    <w:p w14:paraId="0643E384" w14:textId="77777777" w:rsidR="00DC52FC" w:rsidRDefault="00DC52FC">
      <w:pPr>
        <w:spacing w:before="13" w:line="240" w:lineRule="exact"/>
        <w:rPr>
          <w:sz w:val="24"/>
          <w:szCs w:val="24"/>
        </w:rPr>
      </w:pPr>
    </w:p>
    <w:p w14:paraId="757BE889" w14:textId="77777777" w:rsidR="00DC52FC" w:rsidRDefault="0022081F">
      <w:pPr>
        <w:spacing w:line="252" w:lineRule="auto"/>
        <w:ind w:left="118" w:right="81"/>
        <w:jc w:val="both"/>
        <w:rPr>
          <w:rFonts w:ascii="Calibri" w:eastAsia="Calibri" w:hAnsi="Calibri" w:cs="Calibri"/>
        </w:rPr>
      </w:pPr>
      <w:r>
        <w:rPr>
          <w:rFonts w:ascii="Calibri" w:eastAsia="Calibri" w:hAnsi="Calibri" w:cs="Calibri"/>
          <w:w w:val="103"/>
        </w:rPr>
        <w:t xml:space="preserve">If you submit your coursework late but within 24 hours or one working day of the specified deadline, 10 marks will be deducted from the final mark, as a penalty for late submission, except for work which obtains a mark in the </w:t>
      </w:r>
      <w:r>
        <w:rPr>
          <w:rFonts w:ascii="Calibri" w:eastAsia="Calibri" w:hAnsi="Calibri" w:cs="Calibri"/>
        </w:rPr>
        <w:t xml:space="preserve"> </w:t>
      </w:r>
      <w:r>
        <w:rPr>
          <w:rFonts w:ascii="Calibri" w:eastAsia="Calibri" w:hAnsi="Calibri" w:cs="Calibri"/>
          <w:w w:val="103"/>
        </w:rPr>
        <w:t xml:space="preserve">range </w:t>
      </w:r>
      <w:r>
        <w:rPr>
          <w:rFonts w:ascii="Calibri" w:eastAsia="Calibri" w:hAnsi="Calibri" w:cs="Calibri"/>
        </w:rPr>
        <w:t xml:space="preserve"> </w:t>
      </w:r>
      <w:r>
        <w:rPr>
          <w:rFonts w:ascii="Calibri" w:eastAsia="Calibri" w:hAnsi="Calibri" w:cs="Calibri"/>
          <w:w w:val="103"/>
        </w:rPr>
        <w:t xml:space="preserve">40 </w:t>
      </w:r>
      <w:r>
        <w:rPr>
          <w:rFonts w:ascii="Calibri" w:eastAsia="Calibri" w:hAnsi="Calibri" w:cs="Calibri"/>
        </w:rPr>
        <w:t xml:space="preserve"> </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49%,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which </w:t>
      </w:r>
      <w:r>
        <w:rPr>
          <w:rFonts w:ascii="Calibri" w:eastAsia="Calibri" w:hAnsi="Calibri" w:cs="Calibri"/>
        </w:rPr>
        <w:t xml:space="preserve"> </w:t>
      </w:r>
      <w:r>
        <w:rPr>
          <w:rFonts w:ascii="Calibri" w:eastAsia="Calibri" w:hAnsi="Calibri" w:cs="Calibri"/>
          <w:w w:val="103"/>
        </w:rPr>
        <w:t xml:space="preserve">case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mark </w:t>
      </w:r>
      <w:r>
        <w:rPr>
          <w:rFonts w:ascii="Calibri" w:eastAsia="Calibri" w:hAnsi="Calibri" w:cs="Calibri"/>
        </w:rPr>
        <w:t xml:space="preserve"> </w:t>
      </w:r>
      <w:r>
        <w:rPr>
          <w:rFonts w:ascii="Calibri" w:eastAsia="Calibri" w:hAnsi="Calibri" w:cs="Calibri"/>
          <w:w w:val="103"/>
        </w:rPr>
        <w:t xml:space="preserve">will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capped </w:t>
      </w:r>
      <w:r>
        <w:rPr>
          <w:rFonts w:ascii="Calibri" w:eastAsia="Calibri" w:hAnsi="Calibri" w:cs="Calibri"/>
        </w:rPr>
        <w:t xml:space="preserve"> </w:t>
      </w:r>
      <w:r>
        <w:rPr>
          <w:rFonts w:ascii="Calibri" w:eastAsia="Calibri" w:hAnsi="Calibri" w:cs="Calibri"/>
          <w:w w:val="103"/>
        </w:rPr>
        <w:t xml:space="preserve">at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pass </w:t>
      </w:r>
      <w:r>
        <w:rPr>
          <w:rFonts w:ascii="Calibri" w:eastAsia="Calibri" w:hAnsi="Calibri" w:cs="Calibri"/>
        </w:rPr>
        <w:t xml:space="preserve"> </w:t>
      </w:r>
      <w:r>
        <w:rPr>
          <w:rFonts w:ascii="Calibri" w:eastAsia="Calibri" w:hAnsi="Calibri" w:cs="Calibri"/>
          <w:w w:val="103"/>
        </w:rPr>
        <w:t xml:space="preserve">mark </w:t>
      </w:r>
      <w:r>
        <w:rPr>
          <w:rFonts w:ascii="Calibri" w:eastAsia="Calibri" w:hAnsi="Calibri" w:cs="Calibri"/>
        </w:rPr>
        <w:t xml:space="preserve"> </w:t>
      </w:r>
      <w:r>
        <w:rPr>
          <w:rFonts w:ascii="Calibri" w:eastAsia="Calibri" w:hAnsi="Calibri" w:cs="Calibri"/>
          <w:w w:val="103"/>
        </w:rPr>
        <w:t xml:space="preserve">(40%). </w:t>
      </w:r>
      <w:r>
        <w:rPr>
          <w:rFonts w:ascii="Calibri" w:eastAsia="Calibri" w:hAnsi="Calibri" w:cs="Calibri"/>
        </w:rPr>
        <w:t xml:space="preserve"> </w:t>
      </w:r>
      <w:proofErr w:type="gramStart"/>
      <w:r>
        <w:rPr>
          <w:rFonts w:ascii="Calibri" w:eastAsia="Calibri" w:hAnsi="Calibri" w:cs="Calibri"/>
          <w:w w:val="103"/>
        </w:rPr>
        <w:t xml:space="preserve">If </w:t>
      </w:r>
      <w:r>
        <w:rPr>
          <w:rFonts w:ascii="Calibri" w:eastAsia="Calibri" w:hAnsi="Calibri" w:cs="Calibri"/>
        </w:rPr>
        <w:t xml:space="preserve"> </w:t>
      </w:r>
      <w:r>
        <w:rPr>
          <w:rFonts w:ascii="Calibri" w:eastAsia="Calibri" w:hAnsi="Calibri" w:cs="Calibri"/>
          <w:w w:val="103"/>
        </w:rPr>
        <w:t>you</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submit </w:t>
      </w:r>
      <w:r>
        <w:rPr>
          <w:rFonts w:ascii="Calibri" w:eastAsia="Calibri" w:hAnsi="Calibri" w:cs="Calibri"/>
        </w:rPr>
        <w:t xml:space="preserve"> </w:t>
      </w:r>
      <w:r>
        <w:rPr>
          <w:rFonts w:ascii="Calibri" w:eastAsia="Calibri" w:hAnsi="Calibri" w:cs="Calibri"/>
          <w:w w:val="103"/>
        </w:rPr>
        <w:t xml:space="preserve">your coursework more than 24 hours or more than one working day after the specified deadline you will be given a mark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zero </w:t>
      </w:r>
      <w:r>
        <w:rPr>
          <w:rFonts w:ascii="Calibri" w:eastAsia="Calibri" w:hAnsi="Calibri" w:cs="Calibri"/>
        </w:rPr>
        <w:t xml:space="preserve"> </w:t>
      </w:r>
      <w:r>
        <w:rPr>
          <w:rFonts w:ascii="Calibri" w:eastAsia="Calibri" w:hAnsi="Calibri" w:cs="Calibri"/>
          <w:w w:val="103"/>
        </w:rPr>
        <w:t xml:space="preserve">for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work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question </w:t>
      </w:r>
      <w:r>
        <w:rPr>
          <w:rFonts w:ascii="Calibri" w:eastAsia="Calibri" w:hAnsi="Calibri" w:cs="Calibri"/>
        </w:rPr>
        <w:t xml:space="preserve"> </w:t>
      </w:r>
      <w:r>
        <w:rPr>
          <w:rFonts w:ascii="Calibri" w:eastAsia="Calibri" w:hAnsi="Calibri" w:cs="Calibri"/>
          <w:w w:val="103"/>
        </w:rPr>
        <w:t xml:space="preserve">unless </w:t>
      </w:r>
      <w:r>
        <w:rPr>
          <w:rFonts w:ascii="Calibri" w:eastAsia="Calibri" w:hAnsi="Calibri" w:cs="Calibri"/>
        </w:rPr>
        <w:t xml:space="preserve"> </w:t>
      </w:r>
      <w:r>
        <w:rPr>
          <w:rFonts w:ascii="Calibri" w:eastAsia="Calibri" w:hAnsi="Calibri" w:cs="Calibri"/>
          <w:w w:val="103"/>
        </w:rPr>
        <w:t xml:space="preserve">a </w:t>
      </w:r>
      <w:r>
        <w:rPr>
          <w:rFonts w:ascii="Calibri" w:eastAsia="Calibri" w:hAnsi="Calibri" w:cs="Calibri"/>
        </w:rPr>
        <w:t xml:space="preserve"> </w:t>
      </w:r>
      <w:r>
        <w:rPr>
          <w:rFonts w:ascii="Calibri" w:eastAsia="Calibri" w:hAnsi="Calibri" w:cs="Calibri"/>
          <w:w w:val="103"/>
        </w:rPr>
        <w:t xml:space="preserve">claim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Mitigating </w:t>
      </w:r>
      <w:r>
        <w:rPr>
          <w:rFonts w:ascii="Calibri" w:eastAsia="Calibri" w:hAnsi="Calibri" w:cs="Calibri"/>
        </w:rPr>
        <w:t xml:space="preserve"> </w:t>
      </w:r>
      <w:r>
        <w:rPr>
          <w:rFonts w:ascii="Calibri" w:eastAsia="Calibri" w:hAnsi="Calibri" w:cs="Calibri"/>
          <w:w w:val="103"/>
        </w:rPr>
        <w:t xml:space="preserve">Circumstances </w:t>
      </w:r>
      <w:r>
        <w:rPr>
          <w:rFonts w:ascii="Calibri" w:eastAsia="Calibri" w:hAnsi="Calibri" w:cs="Calibri"/>
        </w:rPr>
        <w:t xml:space="preserve"> </w:t>
      </w:r>
      <w:r>
        <w:rPr>
          <w:rFonts w:ascii="Calibri" w:eastAsia="Calibri" w:hAnsi="Calibri" w:cs="Calibri"/>
          <w:w w:val="103"/>
        </w:rPr>
        <w:t xml:space="preserve">has </w:t>
      </w:r>
      <w:r>
        <w:rPr>
          <w:rFonts w:ascii="Calibri" w:eastAsia="Calibri" w:hAnsi="Calibri" w:cs="Calibri"/>
        </w:rPr>
        <w:t xml:space="preserve"> </w:t>
      </w:r>
      <w:r>
        <w:rPr>
          <w:rFonts w:ascii="Calibri" w:eastAsia="Calibri" w:hAnsi="Calibri" w:cs="Calibri"/>
          <w:w w:val="103"/>
        </w:rPr>
        <w:t xml:space="preserve">been </w:t>
      </w:r>
      <w:r>
        <w:rPr>
          <w:rFonts w:ascii="Calibri" w:eastAsia="Calibri" w:hAnsi="Calibri" w:cs="Calibri"/>
        </w:rPr>
        <w:t xml:space="preserve"> </w:t>
      </w:r>
      <w:r>
        <w:rPr>
          <w:rFonts w:ascii="Calibri" w:eastAsia="Calibri" w:hAnsi="Calibri" w:cs="Calibri"/>
          <w:w w:val="103"/>
        </w:rPr>
        <w:t xml:space="preserve">submitted </w:t>
      </w:r>
      <w:r>
        <w:rPr>
          <w:rFonts w:ascii="Calibri" w:eastAsia="Calibri" w:hAnsi="Calibri" w:cs="Calibri"/>
        </w:rPr>
        <w:t xml:space="preserve"> </w:t>
      </w:r>
      <w:r>
        <w:rPr>
          <w:rFonts w:ascii="Calibri" w:eastAsia="Calibri" w:hAnsi="Calibri" w:cs="Calibri"/>
          <w:w w:val="103"/>
        </w:rPr>
        <w:t xml:space="preserve">and accepted as valid. </w:t>
      </w:r>
      <w:r>
        <w:rPr>
          <w:rFonts w:ascii="Calibri" w:eastAsia="Calibri" w:hAnsi="Calibri" w:cs="Calibri"/>
          <w:b/>
          <w:w w:val="103"/>
        </w:rPr>
        <w:t xml:space="preserve"> </w:t>
      </w:r>
    </w:p>
    <w:p w14:paraId="2D94C8B5" w14:textId="77777777" w:rsidR="00DC52FC" w:rsidRDefault="00DC52FC">
      <w:pPr>
        <w:spacing w:before="3" w:line="240" w:lineRule="exact"/>
        <w:rPr>
          <w:sz w:val="24"/>
          <w:szCs w:val="24"/>
        </w:rPr>
      </w:pPr>
    </w:p>
    <w:p w14:paraId="3FE481D3" w14:textId="77777777" w:rsidR="00DC52FC" w:rsidRDefault="00A77F49">
      <w:pPr>
        <w:spacing w:line="252" w:lineRule="auto"/>
        <w:ind w:left="118" w:right="82"/>
        <w:jc w:val="both"/>
        <w:rPr>
          <w:rFonts w:ascii="Calibri" w:eastAsia="Calibri" w:hAnsi="Calibri" w:cs="Calibri"/>
        </w:rPr>
        <w:sectPr w:rsidR="00DC52FC">
          <w:pgSz w:w="11920" w:h="16840"/>
          <w:pgMar w:top="480" w:right="1280" w:bottom="280" w:left="1320" w:header="720" w:footer="720" w:gutter="0"/>
          <w:cols w:space="720"/>
        </w:sectPr>
      </w:pPr>
      <w:hyperlink r:id="rId5">
        <w:r w:rsidR="0022081F">
          <w:rPr>
            <w:rFonts w:ascii="Calibri" w:eastAsia="Calibri" w:hAnsi="Calibri" w:cs="Calibri"/>
            <w:w w:val="103"/>
          </w:rPr>
          <w:t xml:space="preserve">It is </w:t>
        </w:r>
        <w:proofErr w:type="spellStart"/>
        <w:r w:rsidR="0022081F">
          <w:rPr>
            <w:rFonts w:ascii="Calibri" w:eastAsia="Calibri" w:hAnsi="Calibri" w:cs="Calibri"/>
            <w:w w:val="103"/>
          </w:rPr>
          <w:t>recognised</w:t>
        </w:r>
        <w:proofErr w:type="spellEnd"/>
        <w:r w:rsidR="0022081F">
          <w:rPr>
            <w:rFonts w:ascii="Calibri" w:eastAsia="Calibri" w:hAnsi="Calibri" w:cs="Calibri"/>
            <w:w w:val="103"/>
          </w:rPr>
          <w:t xml:space="preserve">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t>
        </w:r>
        <w:proofErr w:type="gramStart"/>
        <w:r w:rsidR="0022081F">
          <w:rPr>
            <w:rFonts w:ascii="Calibri" w:eastAsia="Calibri" w:hAnsi="Calibri" w:cs="Calibri"/>
            <w:w w:val="103"/>
          </w:rPr>
          <w:t>website:</w:t>
        </w:r>
        <w:r w:rsidR="0022081F">
          <w:rPr>
            <w:rFonts w:ascii="Calibri" w:eastAsia="Calibri" w:hAnsi="Calibri" w:cs="Calibri"/>
            <w:b/>
            <w:w w:val="103"/>
          </w:rPr>
          <w:t>http://www.westminster.ac.uk/study/current-students/resources/academic-regulations</w:t>
        </w:r>
        <w:proofErr w:type="gramEnd"/>
      </w:hyperlink>
      <w:r w:rsidR="0022081F">
        <w:rPr>
          <w:rFonts w:ascii="Calibri" w:eastAsia="Calibri" w:hAnsi="Calibri" w:cs="Calibri"/>
          <w:w w:val="103"/>
        </w:rPr>
        <w:t xml:space="preserve"> </w:t>
      </w:r>
    </w:p>
    <w:p w14:paraId="3C554CBA" w14:textId="77777777" w:rsidR="00DC52FC" w:rsidRDefault="0022081F">
      <w:pPr>
        <w:spacing w:before="51"/>
        <w:ind w:left="118" w:right="5377"/>
        <w:jc w:val="both"/>
        <w:rPr>
          <w:rFonts w:ascii="Verdana" w:eastAsia="Verdana" w:hAnsi="Verdana" w:cs="Verdana"/>
          <w:sz w:val="28"/>
          <w:szCs w:val="28"/>
        </w:rPr>
      </w:pPr>
      <w:r>
        <w:rPr>
          <w:rFonts w:ascii="Verdana" w:eastAsia="Verdana" w:hAnsi="Verdana" w:cs="Verdana"/>
          <w:b/>
          <w:color w:val="760027"/>
          <w:w w:val="99"/>
          <w:sz w:val="28"/>
          <w:szCs w:val="28"/>
        </w:rPr>
        <w:lastRenderedPageBreak/>
        <w:t>Coursework</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Description</w:t>
      </w:r>
    </w:p>
    <w:p w14:paraId="2F6D4394" w14:textId="77777777" w:rsidR="00DC52FC" w:rsidRDefault="0022081F">
      <w:pPr>
        <w:spacing w:before="6"/>
        <w:ind w:left="118" w:right="9114"/>
        <w:jc w:val="both"/>
        <w:rPr>
          <w:rFonts w:ascii="Calibri" w:eastAsia="Calibri" w:hAnsi="Calibri" w:cs="Calibri"/>
        </w:rPr>
      </w:pPr>
      <w:r>
        <w:rPr>
          <w:rFonts w:ascii="Calibri" w:eastAsia="Calibri" w:hAnsi="Calibri" w:cs="Calibri"/>
          <w:w w:val="103"/>
        </w:rPr>
        <w:t xml:space="preserve"> </w:t>
      </w:r>
    </w:p>
    <w:p w14:paraId="0DC64D99" w14:textId="77777777" w:rsidR="00DC52FC" w:rsidRDefault="0022081F">
      <w:pPr>
        <w:spacing w:before="13"/>
        <w:ind w:left="118" w:right="8269"/>
        <w:jc w:val="both"/>
        <w:rPr>
          <w:rFonts w:ascii="Calibri" w:eastAsia="Calibri" w:hAnsi="Calibri" w:cs="Calibri"/>
        </w:rPr>
      </w:pPr>
      <w:r>
        <w:rPr>
          <w:rFonts w:ascii="Calibri" w:eastAsia="Calibri" w:hAnsi="Calibri" w:cs="Calibri"/>
          <w:b/>
          <w:w w:val="103"/>
        </w:rPr>
        <w:t>Objective</w:t>
      </w:r>
      <w:r>
        <w:rPr>
          <w:rFonts w:ascii="Calibri" w:eastAsia="Calibri" w:hAnsi="Calibri" w:cs="Calibri"/>
          <w:w w:val="103"/>
        </w:rPr>
        <w:t xml:space="preserve">: </w:t>
      </w:r>
    </w:p>
    <w:p w14:paraId="0B9BAF57" w14:textId="77777777" w:rsidR="00DC52FC" w:rsidRDefault="0022081F">
      <w:pPr>
        <w:spacing w:before="13" w:line="250" w:lineRule="auto"/>
        <w:ind w:left="118" w:right="81"/>
        <w:jc w:val="both"/>
        <w:rPr>
          <w:rFonts w:ascii="Calibri" w:eastAsia="Calibri" w:hAnsi="Calibri" w:cs="Calibri"/>
        </w:rPr>
      </w:pPr>
      <w:r>
        <w:rPr>
          <w:rFonts w:ascii="Calibri" w:eastAsia="Calibri" w:hAnsi="Calibri" w:cs="Calibri"/>
          <w:w w:val="103"/>
        </w:rPr>
        <w:t xml:space="preserve">The aim of this assessment is to assess the skills and learning that you have acquired about object-oriented programming during the module. You are asked to implement a program in which objects interact in order to fulfill a set of functional requirements. </w:t>
      </w:r>
    </w:p>
    <w:p w14:paraId="6EA25E64" w14:textId="77777777" w:rsidR="00DC52FC" w:rsidRDefault="0022081F">
      <w:pPr>
        <w:spacing w:before="4"/>
        <w:ind w:left="118" w:right="9114"/>
        <w:jc w:val="both"/>
        <w:rPr>
          <w:rFonts w:ascii="Calibri" w:eastAsia="Calibri" w:hAnsi="Calibri" w:cs="Calibri"/>
        </w:rPr>
      </w:pPr>
      <w:r>
        <w:rPr>
          <w:rFonts w:ascii="Calibri" w:eastAsia="Calibri" w:hAnsi="Calibri" w:cs="Calibri"/>
          <w:w w:val="103"/>
        </w:rPr>
        <w:t xml:space="preserve"> </w:t>
      </w:r>
    </w:p>
    <w:p w14:paraId="660C0E99" w14:textId="77777777" w:rsidR="00DC52FC" w:rsidRDefault="0022081F">
      <w:pPr>
        <w:spacing w:before="13"/>
        <w:ind w:left="118" w:right="7183"/>
        <w:jc w:val="both"/>
        <w:rPr>
          <w:rFonts w:ascii="Calibri" w:eastAsia="Calibri" w:hAnsi="Calibri" w:cs="Calibri"/>
        </w:rPr>
      </w:pPr>
      <w:proofErr w:type="spellStart"/>
      <w:r>
        <w:rPr>
          <w:rFonts w:ascii="Calibri" w:eastAsia="Calibri" w:hAnsi="Calibri" w:cs="Calibri"/>
          <w:b/>
          <w:w w:val="103"/>
        </w:rPr>
        <w:t>Analyse</w:t>
      </w:r>
      <w:proofErr w:type="spellEnd"/>
      <w:r>
        <w:rPr>
          <w:rFonts w:ascii="Calibri" w:eastAsia="Calibri" w:hAnsi="Calibri" w:cs="Calibri"/>
          <w:b/>
          <w:w w:val="103"/>
        </w:rPr>
        <w:t xml:space="preserve"> the statement</w:t>
      </w:r>
      <w:r>
        <w:rPr>
          <w:rFonts w:ascii="Calibri" w:eastAsia="Calibri" w:hAnsi="Calibri" w:cs="Calibri"/>
          <w:w w:val="103"/>
        </w:rPr>
        <w:t xml:space="preserve">: </w:t>
      </w:r>
    </w:p>
    <w:p w14:paraId="7798EF8D" w14:textId="77777777" w:rsidR="00DC52FC" w:rsidRPr="0022081F" w:rsidRDefault="0022081F" w:rsidP="0022081F">
      <w:pPr>
        <w:spacing w:before="13"/>
        <w:ind w:left="118" w:right="83"/>
        <w:jc w:val="both"/>
        <w:rPr>
          <w:rFonts w:ascii="Calibri" w:eastAsia="Calibri" w:hAnsi="Calibri" w:cs="Calibri"/>
        </w:rPr>
      </w:pPr>
      <w:r>
        <w:rPr>
          <w:rFonts w:ascii="Calibri" w:eastAsia="Calibri" w:hAnsi="Calibri" w:cs="Calibri"/>
          <w:w w:val="103"/>
        </w:rPr>
        <w:t xml:space="preserve">An important skill that you expect to develop in this module is the ability to analyze a problem statement in order to identify the requirements to develop a solution. </w:t>
      </w:r>
    </w:p>
    <w:p w14:paraId="412AEA9C" w14:textId="77777777" w:rsidR="0022081F" w:rsidRDefault="0022081F">
      <w:pPr>
        <w:spacing w:before="13"/>
        <w:ind w:left="118" w:right="4462"/>
        <w:jc w:val="both"/>
        <w:rPr>
          <w:rFonts w:ascii="Calibri" w:eastAsia="Calibri" w:hAnsi="Calibri" w:cs="Calibri"/>
        </w:rPr>
      </w:pPr>
    </w:p>
    <w:p w14:paraId="26773C37" w14:textId="77777777" w:rsidR="00DC52FC" w:rsidRDefault="0022081F">
      <w:pPr>
        <w:spacing w:before="13" w:line="250" w:lineRule="auto"/>
        <w:ind w:left="118" w:right="83"/>
        <w:jc w:val="both"/>
        <w:rPr>
          <w:rFonts w:ascii="Calibri" w:eastAsia="Calibri" w:hAnsi="Calibri" w:cs="Calibri"/>
        </w:rPr>
      </w:pPr>
      <w:r>
        <w:rPr>
          <w:rFonts w:ascii="Calibri" w:eastAsia="Calibri" w:hAnsi="Calibri" w:cs="Calibri"/>
          <w:w w:val="103"/>
        </w:rPr>
        <w:t xml:space="preserve">In this assignment, the first task you should perform is a careful analysis of the problem statement in order to make </w:t>
      </w:r>
      <w:r>
        <w:rPr>
          <w:rFonts w:ascii="Calibri" w:eastAsia="Calibri" w:hAnsi="Calibri" w:cs="Calibri"/>
        </w:rPr>
        <w:t>sure</w:t>
      </w:r>
      <w:r>
        <w:rPr>
          <w:rFonts w:ascii="Calibri" w:eastAsia="Calibri" w:hAnsi="Calibri" w:cs="Calibri"/>
          <w:w w:val="103"/>
        </w:rPr>
        <w:t xml:space="preserve"> </w:t>
      </w:r>
      <w:r>
        <w:rPr>
          <w:rFonts w:ascii="Calibri" w:eastAsia="Calibri" w:hAnsi="Calibri" w:cs="Calibri"/>
        </w:rPr>
        <w:t>you</w:t>
      </w:r>
      <w:r>
        <w:rPr>
          <w:rFonts w:ascii="Calibri" w:eastAsia="Calibri" w:hAnsi="Calibri" w:cs="Calibri"/>
          <w:w w:val="103"/>
        </w:rPr>
        <w:t xml:space="preserve"> </w:t>
      </w:r>
      <w:r>
        <w:rPr>
          <w:rFonts w:ascii="Calibri" w:eastAsia="Calibri" w:hAnsi="Calibri" w:cs="Calibri"/>
        </w:rPr>
        <w:t>have</w:t>
      </w:r>
      <w:r>
        <w:rPr>
          <w:rFonts w:ascii="Calibri" w:eastAsia="Calibri" w:hAnsi="Calibri" w:cs="Calibri"/>
          <w:w w:val="103"/>
        </w:rPr>
        <w:t xml:space="preserve"> </w:t>
      </w:r>
      <w:r>
        <w:rPr>
          <w:rFonts w:ascii="Calibri" w:eastAsia="Calibri" w:hAnsi="Calibri" w:cs="Calibri"/>
        </w:rPr>
        <w:t>all</w:t>
      </w:r>
      <w:r>
        <w:rPr>
          <w:rFonts w:ascii="Calibri" w:eastAsia="Calibri" w:hAnsi="Calibri" w:cs="Calibri"/>
          <w:w w:val="103"/>
        </w:rPr>
        <w:t xml:space="preserve"> </w:t>
      </w:r>
      <w:r>
        <w:rPr>
          <w:rFonts w:ascii="Calibri" w:eastAsia="Calibri" w:hAnsi="Calibri" w:cs="Calibri"/>
        </w:rPr>
        <w:t>the</w:t>
      </w:r>
      <w:r>
        <w:rPr>
          <w:rFonts w:ascii="Calibri" w:eastAsia="Calibri" w:hAnsi="Calibri" w:cs="Calibri"/>
          <w:w w:val="103"/>
        </w:rPr>
        <w:t xml:space="preserve"> </w:t>
      </w:r>
      <w:r>
        <w:rPr>
          <w:rFonts w:ascii="Calibri" w:eastAsia="Calibri" w:hAnsi="Calibri" w:cs="Calibri"/>
        </w:rPr>
        <w:t>information</w:t>
      </w:r>
      <w:r>
        <w:rPr>
          <w:rFonts w:ascii="Calibri" w:eastAsia="Calibri" w:hAnsi="Calibri" w:cs="Calibri"/>
          <w:w w:val="103"/>
        </w:rPr>
        <w:t xml:space="preserve"> </w:t>
      </w:r>
      <w:r>
        <w:rPr>
          <w:rFonts w:ascii="Calibri" w:eastAsia="Calibri" w:hAnsi="Calibri" w:cs="Calibri"/>
        </w:rPr>
        <w:t>to</w:t>
      </w:r>
      <w:r>
        <w:rPr>
          <w:rFonts w:ascii="Calibri" w:eastAsia="Calibri" w:hAnsi="Calibri" w:cs="Calibri"/>
          <w:w w:val="103"/>
        </w:rPr>
        <w:t xml:space="preserve"> </w:t>
      </w:r>
      <w:r>
        <w:rPr>
          <w:rFonts w:ascii="Calibri" w:eastAsia="Calibri" w:hAnsi="Calibri" w:cs="Calibri"/>
        </w:rPr>
        <w:t>elaborate</w:t>
      </w:r>
      <w:r>
        <w:rPr>
          <w:rFonts w:ascii="Calibri" w:eastAsia="Calibri" w:hAnsi="Calibri" w:cs="Calibri"/>
          <w:w w:val="103"/>
        </w:rPr>
        <w:t xml:space="preserve"> </w:t>
      </w:r>
      <w:r>
        <w:rPr>
          <w:rFonts w:ascii="Calibri" w:eastAsia="Calibri" w:hAnsi="Calibri" w:cs="Calibri"/>
        </w:rPr>
        <w:t>a</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solution. </w:t>
      </w:r>
      <w:r>
        <w:rPr>
          <w:rFonts w:ascii="Calibri" w:eastAsia="Calibri" w:hAnsi="Calibri" w:cs="Calibri"/>
        </w:rPr>
        <w:t xml:space="preserve"> </w:t>
      </w:r>
      <w:r>
        <w:rPr>
          <w:rFonts w:ascii="Calibri" w:eastAsia="Calibri" w:hAnsi="Calibri" w:cs="Calibri"/>
          <w:w w:val="103"/>
        </w:rPr>
        <w:t xml:space="preserve">Do </w:t>
      </w:r>
      <w:proofErr w:type="gramStart"/>
      <w:r>
        <w:rPr>
          <w:rFonts w:ascii="Calibri" w:eastAsia="Calibri" w:hAnsi="Calibri" w:cs="Calibri"/>
        </w:rPr>
        <w:t>not</w:t>
      </w:r>
      <w:r>
        <w:rPr>
          <w:rFonts w:ascii="Calibri" w:eastAsia="Calibri" w:hAnsi="Calibri" w:cs="Calibri"/>
          <w:w w:val="103"/>
        </w:rPr>
        <w:t xml:space="preserve"> </w:t>
      </w:r>
      <w:r>
        <w:rPr>
          <w:rFonts w:ascii="Calibri" w:eastAsia="Calibri" w:hAnsi="Calibri" w:cs="Calibri"/>
        </w:rPr>
        <w:t xml:space="preserve"> </w:t>
      </w:r>
      <w:r w:rsidR="00C07B75">
        <w:rPr>
          <w:rFonts w:ascii="Calibri" w:eastAsia="Calibri" w:hAnsi="Calibri" w:cs="Calibri"/>
          <w:w w:val="103"/>
        </w:rPr>
        <w:t>make</w:t>
      </w:r>
      <w:proofErr w:type="gramEnd"/>
      <w:r w:rsidR="00C07B75">
        <w:rPr>
          <w:rFonts w:ascii="Calibri" w:eastAsia="Calibri" w:hAnsi="Calibri" w:cs="Calibri"/>
          <w:w w:val="103"/>
        </w:rPr>
        <w:t xml:space="preserve"> </w:t>
      </w:r>
      <w:r w:rsidR="00C07B75">
        <w:rPr>
          <w:rFonts w:ascii="Calibri" w:eastAsia="Calibri" w:hAnsi="Calibri" w:cs="Calibri"/>
        </w:rPr>
        <w:t>assumptions</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about </w:t>
      </w:r>
      <w:r>
        <w:rPr>
          <w:rFonts w:ascii="Calibri" w:eastAsia="Calibri" w:hAnsi="Calibri" w:cs="Calibri"/>
        </w:rPr>
        <w:t xml:space="preserve"> </w:t>
      </w:r>
      <w:r>
        <w:rPr>
          <w:rFonts w:ascii="Calibri" w:eastAsia="Calibri" w:hAnsi="Calibri" w:cs="Calibri"/>
          <w:w w:val="103"/>
        </w:rPr>
        <w:t xml:space="preserve">what </w:t>
      </w:r>
      <w:r>
        <w:rPr>
          <w:rFonts w:ascii="Calibri" w:eastAsia="Calibri" w:hAnsi="Calibri" w:cs="Calibri"/>
        </w:rPr>
        <w:t xml:space="preserve"> </w:t>
      </w:r>
      <w:r>
        <w:rPr>
          <w:rFonts w:ascii="Calibri" w:eastAsia="Calibri" w:hAnsi="Calibri" w:cs="Calibri"/>
          <w:w w:val="103"/>
        </w:rPr>
        <w:t xml:space="preserve">is needed! If you are not sure, about the information provided, please send an email to the module leader. </w:t>
      </w:r>
    </w:p>
    <w:p w14:paraId="474DBFC7" w14:textId="77777777" w:rsidR="00DC52FC" w:rsidRDefault="0022081F">
      <w:pPr>
        <w:spacing w:before="4"/>
        <w:ind w:left="118" w:right="9114"/>
        <w:jc w:val="both"/>
        <w:rPr>
          <w:rFonts w:ascii="Calibri" w:eastAsia="Calibri" w:hAnsi="Calibri" w:cs="Calibri"/>
        </w:rPr>
      </w:pPr>
      <w:r>
        <w:rPr>
          <w:rFonts w:ascii="Calibri" w:eastAsia="Calibri" w:hAnsi="Calibri" w:cs="Calibri"/>
          <w:w w:val="103"/>
        </w:rPr>
        <w:t xml:space="preserve"> </w:t>
      </w:r>
    </w:p>
    <w:p w14:paraId="0CC31F2C" w14:textId="77777777" w:rsidR="00DC52FC" w:rsidRDefault="0022081F">
      <w:pPr>
        <w:spacing w:before="13"/>
        <w:ind w:left="118" w:right="7637"/>
        <w:jc w:val="both"/>
        <w:rPr>
          <w:rFonts w:ascii="Calibri" w:eastAsia="Calibri" w:hAnsi="Calibri" w:cs="Calibri"/>
        </w:rPr>
      </w:pPr>
      <w:r>
        <w:rPr>
          <w:rFonts w:ascii="Calibri" w:eastAsia="Calibri" w:hAnsi="Calibri" w:cs="Calibri"/>
          <w:b/>
          <w:w w:val="103"/>
        </w:rPr>
        <w:t>Design a solution</w:t>
      </w:r>
      <w:r>
        <w:rPr>
          <w:rFonts w:ascii="Calibri" w:eastAsia="Calibri" w:hAnsi="Calibri" w:cs="Calibri"/>
          <w:w w:val="103"/>
        </w:rPr>
        <w:t xml:space="preserve">: </w:t>
      </w:r>
    </w:p>
    <w:p w14:paraId="348F8159" w14:textId="77777777" w:rsidR="00DC52FC" w:rsidRDefault="0022081F" w:rsidP="0022081F">
      <w:pPr>
        <w:spacing w:before="13"/>
        <w:ind w:left="118" w:right="84"/>
        <w:jc w:val="both"/>
        <w:rPr>
          <w:rFonts w:ascii="Calibri" w:eastAsia="Calibri" w:hAnsi="Calibri" w:cs="Calibri"/>
          <w:w w:val="103"/>
        </w:rPr>
      </w:pPr>
      <w:r>
        <w:rPr>
          <w:rFonts w:ascii="Calibri" w:eastAsia="Calibri" w:hAnsi="Calibri" w:cs="Calibri"/>
          <w:w w:val="103"/>
        </w:rPr>
        <w:t>The design of your system should be consistent with the Object Oriented principles and easy to understand by an independent programmer</w:t>
      </w:r>
      <w:r>
        <w:rPr>
          <w:rFonts w:ascii="Calibri" w:eastAsia="Calibri" w:hAnsi="Calibri" w:cs="Calibri"/>
          <w:i/>
          <w:w w:val="103"/>
        </w:rPr>
        <w:t>.</w:t>
      </w:r>
      <w:r>
        <w:rPr>
          <w:rFonts w:ascii="Calibri" w:eastAsia="Calibri" w:hAnsi="Calibri" w:cs="Calibri"/>
          <w:w w:val="103"/>
        </w:rPr>
        <w:t xml:space="preserve">  </w:t>
      </w:r>
    </w:p>
    <w:p w14:paraId="00620D2D" w14:textId="77777777" w:rsidR="0022081F" w:rsidRDefault="0022081F" w:rsidP="0022081F">
      <w:pPr>
        <w:spacing w:before="13"/>
        <w:ind w:left="118" w:right="84"/>
        <w:jc w:val="both"/>
        <w:rPr>
          <w:rFonts w:ascii="Calibri" w:eastAsia="Calibri" w:hAnsi="Calibri" w:cs="Calibri"/>
          <w:w w:val="103"/>
        </w:rPr>
      </w:pPr>
    </w:p>
    <w:p w14:paraId="4CA022A8" w14:textId="77777777" w:rsidR="0022081F" w:rsidRDefault="0022081F" w:rsidP="0022081F">
      <w:pPr>
        <w:spacing w:before="13"/>
        <w:ind w:left="118" w:right="84"/>
        <w:jc w:val="both"/>
        <w:rPr>
          <w:rFonts w:ascii="Calibri" w:eastAsia="Calibri" w:hAnsi="Calibri" w:cs="Calibri"/>
          <w:w w:val="103"/>
        </w:rPr>
      </w:pPr>
      <w:r>
        <w:rPr>
          <w:rFonts w:ascii="Calibri" w:eastAsia="Calibri" w:hAnsi="Calibri" w:cs="Calibri"/>
          <w:w w:val="103"/>
        </w:rPr>
        <w:t>You are required</w:t>
      </w:r>
      <w:r w:rsidR="00C73AEC">
        <w:rPr>
          <w:rFonts w:ascii="Calibri" w:eastAsia="Calibri" w:hAnsi="Calibri" w:cs="Calibri"/>
          <w:w w:val="103"/>
        </w:rPr>
        <w:t xml:space="preserve"> to </w:t>
      </w:r>
      <w:r w:rsidR="00C73AEC" w:rsidRPr="000E7FF2">
        <w:rPr>
          <w:rFonts w:ascii="Calibri" w:eastAsia="Calibri" w:hAnsi="Calibri" w:cs="Calibri"/>
          <w:w w:val="103"/>
          <w:u w:val="single" w:color="FFC000"/>
        </w:rPr>
        <w:t>identify the requirements</w:t>
      </w:r>
      <w:r w:rsidR="00C73AEC">
        <w:rPr>
          <w:rFonts w:ascii="Calibri" w:eastAsia="Calibri" w:hAnsi="Calibri" w:cs="Calibri"/>
          <w:w w:val="103"/>
        </w:rPr>
        <w:t xml:space="preserve"> </w:t>
      </w:r>
      <w:r w:rsidR="0087634E">
        <w:rPr>
          <w:rFonts w:ascii="Calibri" w:eastAsia="Calibri" w:hAnsi="Calibri" w:cs="Calibri"/>
          <w:b/>
          <w:w w:val="103"/>
        </w:rPr>
        <w:t>(5</w:t>
      </w:r>
      <w:r w:rsidRPr="00C07B75">
        <w:rPr>
          <w:rFonts w:ascii="Calibri" w:eastAsia="Calibri" w:hAnsi="Calibri" w:cs="Calibri"/>
          <w:b/>
          <w:w w:val="103"/>
        </w:rPr>
        <w:t xml:space="preserve"> marks)</w:t>
      </w:r>
      <w:r>
        <w:rPr>
          <w:rFonts w:ascii="Calibri" w:eastAsia="Calibri" w:hAnsi="Calibri" w:cs="Calibri"/>
          <w:w w:val="103"/>
        </w:rPr>
        <w:t xml:space="preserve"> and draw the following</w:t>
      </w:r>
      <w:r w:rsidR="00391B3D">
        <w:rPr>
          <w:rFonts w:ascii="Calibri" w:eastAsia="Calibri" w:hAnsi="Calibri" w:cs="Calibri"/>
          <w:w w:val="103"/>
        </w:rPr>
        <w:t>:</w:t>
      </w:r>
    </w:p>
    <w:p w14:paraId="365E606C" w14:textId="28F679D3" w:rsidR="0022081F" w:rsidRDefault="0022081F" w:rsidP="0022081F">
      <w:pPr>
        <w:pStyle w:val="ListParagraph"/>
        <w:numPr>
          <w:ilvl w:val="0"/>
          <w:numId w:val="4"/>
        </w:numPr>
        <w:spacing w:before="27"/>
        <w:rPr>
          <w:rFonts w:ascii="Calibri" w:eastAsia="Calibri" w:hAnsi="Calibri" w:cs="Calibri"/>
          <w:w w:val="103"/>
        </w:rPr>
      </w:pPr>
      <w:r w:rsidRPr="000E7FF2">
        <w:rPr>
          <w:rFonts w:ascii="Calibri" w:eastAsia="Calibri" w:hAnsi="Calibri" w:cs="Calibri"/>
          <w:w w:val="103"/>
          <w:u w:val="single" w:color="FFC000"/>
        </w:rPr>
        <w:t>A use case diagram for the system</w:t>
      </w:r>
      <w:r w:rsidRPr="0022081F">
        <w:rPr>
          <w:rFonts w:ascii="Calibri" w:eastAsia="Calibri" w:hAnsi="Calibri" w:cs="Calibri"/>
          <w:w w:val="103"/>
        </w:rPr>
        <w:t xml:space="preserve"> </w:t>
      </w:r>
      <w:r w:rsidR="0087634E">
        <w:rPr>
          <w:rFonts w:ascii="Calibri" w:eastAsia="Calibri" w:hAnsi="Calibri" w:cs="Calibri"/>
          <w:b/>
          <w:i/>
          <w:w w:val="103"/>
        </w:rPr>
        <w:t>(5</w:t>
      </w:r>
      <w:r w:rsidRPr="00C07B75">
        <w:rPr>
          <w:rFonts w:ascii="Calibri" w:eastAsia="Calibri" w:hAnsi="Calibri" w:cs="Calibri"/>
          <w:b/>
          <w:i/>
          <w:w w:val="103"/>
        </w:rPr>
        <w:t xml:space="preserve"> marks)</w:t>
      </w:r>
      <w:r w:rsidRPr="00C07B75">
        <w:rPr>
          <w:rFonts w:ascii="Calibri" w:eastAsia="Calibri" w:hAnsi="Calibri" w:cs="Calibri"/>
          <w:b/>
          <w:w w:val="103"/>
        </w:rPr>
        <w:t xml:space="preserve">. </w:t>
      </w:r>
    </w:p>
    <w:p w14:paraId="5DA5EBD8" w14:textId="77777777" w:rsidR="0022081F" w:rsidRPr="0022081F" w:rsidRDefault="0022081F" w:rsidP="0022081F">
      <w:pPr>
        <w:pStyle w:val="ListParagraph"/>
        <w:numPr>
          <w:ilvl w:val="0"/>
          <w:numId w:val="4"/>
        </w:numPr>
        <w:spacing w:before="13"/>
        <w:ind w:right="84"/>
        <w:jc w:val="both"/>
        <w:rPr>
          <w:rFonts w:ascii="Calibri" w:eastAsia="Calibri" w:hAnsi="Calibri" w:cs="Calibri"/>
        </w:rPr>
      </w:pPr>
      <w:r w:rsidRPr="00F607A1">
        <w:rPr>
          <w:rFonts w:ascii="Calibri" w:eastAsia="Calibri" w:hAnsi="Calibri" w:cs="Calibri"/>
          <w:u w:val="single" w:color="FFC000"/>
        </w:rPr>
        <w:t xml:space="preserve">Use </w:t>
      </w:r>
      <w:r w:rsidRPr="000E7FF2">
        <w:rPr>
          <w:rFonts w:ascii="Calibri" w:eastAsia="Calibri" w:hAnsi="Calibri" w:cs="Calibri"/>
          <w:u w:val="single" w:color="FFC000"/>
        </w:rPr>
        <w:t>case description for the use cases identified</w:t>
      </w:r>
      <w:r>
        <w:rPr>
          <w:rFonts w:ascii="Calibri" w:eastAsia="Calibri" w:hAnsi="Calibri" w:cs="Calibri"/>
        </w:rPr>
        <w:t xml:space="preserve"> </w:t>
      </w:r>
      <w:r w:rsidR="00391B3D">
        <w:rPr>
          <w:rFonts w:ascii="Calibri" w:eastAsia="Calibri" w:hAnsi="Calibri" w:cs="Calibri"/>
        </w:rPr>
        <w:t xml:space="preserve">in the above diagram </w:t>
      </w:r>
      <w:r w:rsidR="00391B3D" w:rsidRPr="00C07B75">
        <w:rPr>
          <w:rFonts w:ascii="Calibri" w:eastAsia="Calibri" w:hAnsi="Calibri" w:cs="Calibri"/>
          <w:b/>
        </w:rPr>
        <w:t>(</w:t>
      </w:r>
      <w:r w:rsidR="00C07B75" w:rsidRPr="00C07B75">
        <w:rPr>
          <w:rFonts w:ascii="Calibri" w:eastAsia="Calibri" w:hAnsi="Calibri" w:cs="Calibri"/>
          <w:b/>
        </w:rPr>
        <w:t>5</w:t>
      </w:r>
      <w:r w:rsidR="00391B3D" w:rsidRPr="00C07B75">
        <w:rPr>
          <w:rFonts w:ascii="Calibri" w:eastAsia="Calibri" w:hAnsi="Calibri" w:cs="Calibri"/>
          <w:b/>
        </w:rPr>
        <w:t xml:space="preserve"> marks)</w:t>
      </w:r>
    </w:p>
    <w:p w14:paraId="4155AACA" w14:textId="77777777" w:rsidR="00DC52FC" w:rsidRDefault="0022081F">
      <w:pPr>
        <w:spacing w:before="13"/>
        <w:ind w:left="118" w:right="9114"/>
        <w:jc w:val="both"/>
        <w:rPr>
          <w:rFonts w:ascii="Calibri" w:eastAsia="Calibri" w:hAnsi="Calibri" w:cs="Calibri"/>
        </w:rPr>
      </w:pPr>
      <w:r>
        <w:rPr>
          <w:rFonts w:ascii="Calibri" w:eastAsia="Calibri" w:hAnsi="Calibri" w:cs="Calibri"/>
          <w:w w:val="103"/>
        </w:rPr>
        <w:t xml:space="preserve"> </w:t>
      </w:r>
    </w:p>
    <w:p w14:paraId="0E85E1C0" w14:textId="77777777" w:rsidR="00DC52FC" w:rsidRDefault="0022081F">
      <w:pPr>
        <w:spacing w:before="13"/>
        <w:ind w:left="118" w:right="1514"/>
        <w:jc w:val="both"/>
        <w:rPr>
          <w:rFonts w:ascii="Calibri" w:eastAsia="Calibri" w:hAnsi="Calibri" w:cs="Calibri"/>
        </w:rPr>
      </w:pPr>
      <w:r>
        <w:rPr>
          <w:rFonts w:ascii="Calibri" w:eastAsia="Calibri" w:hAnsi="Calibri" w:cs="Calibri"/>
          <w:w w:val="103"/>
        </w:rPr>
        <w:t xml:space="preserve">You are also required to </w:t>
      </w:r>
      <w:r w:rsidRPr="000E7FF2">
        <w:rPr>
          <w:rFonts w:ascii="Calibri" w:eastAsia="Calibri" w:hAnsi="Calibri" w:cs="Calibri"/>
          <w:w w:val="103"/>
          <w:u w:val="single" w:color="FFC000"/>
        </w:rPr>
        <w:t>design your program using UML diagrams</w:t>
      </w:r>
      <w:r>
        <w:rPr>
          <w:rFonts w:ascii="Calibri" w:eastAsia="Calibri" w:hAnsi="Calibri" w:cs="Calibri"/>
          <w:w w:val="103"/>
        </w:rPr>
        <w:t xml:space="preserve">. In particular you have to draw: </w:t>
      </w:r>
    </w:p>
    <w:p w14:paraId="41323879" w14:textId="77777777" w:rsidR="00DC52FC" w:rsidRPr="0022081F" w:rsidRDefault="0022081F" w:rsidP="0022081F">
      <w:pPr>
        <w:pStyle w:val="ListParagraph"/>
        <w:numPr>
          <w:ilvl w:val="0"/>
          <w:numId w:val="3"/>
        </w:numPr>
        <w:spacing w:before="22"/>
        <w:rPr>
          <w:rFonts w:ascii="Calibri" w:eastAsia="Calibri" w:hAnsi="Calibri" w:cs="Calibri"/>
        </w:rPr>
      </w:pPr>
      <w:r w:rsidRPr="00F607A1">
        <w:rPr>
          <w:rFonts w:ascii="Calibri" w:eastAsia="Calibri" w:hAnsi="Calibri" w:cs="Calibri"/>
          <w:w w:val="103"/>
          <w:u w:val="single" w:color="FFC000"/>
        </w:rPr>
        <w:t>A class diagram</w:t>
      </w:r>
      <w:r w:rsidRPr="0022081F">
        <w:rPr>
          <w:rFonts w:ascii="Calibri" w:eastAsia="Calibri" w:hAnsi="Calibri" w:cs="Calibri"/>
          <w:w w:val="103"/>
        </w:rPr>
        <w:t xml:space="preserve"> with necessary </w:t>
      </w:r>
      <w:r w:rsidRPr="00F607A1">
        <w:rPr>
          <w:rFonts w:ascii="Calibri" w:eastAsia="Calibri" w:hAnsi="Calibri" w:cs="Calibri"/>
          <w:w w:val="103"/>
          <w:u w:val="single" w:color="FFC000"/>
        </w:rPr>
        <w:t>relationships, roles and multiplicities</w:t>
      </w:r>
      <w:r w:rsidRPr="0022081F">
        <w:rPr>
          <w:rFonts w:ascii="Calibri" w:eastAsia="Calibri" w:hAnsi="Calibri" w:cs="Calibri"/>
          <w:w w:val="103"/>
        </w:rPr>
        <w:t xml:space="preserve"> </w:t>
      </w:r>
      <w:r w:rsidRPr="00C07B75">
        <w:rPr>
          <w:rFonts w:ascii="Calibri" w:eastAsia="Calibri" w:hAnsi="Calibri" w:cs="Calibri"/>
          <w:b/>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sidRPr="0022081F">
        <w:rPr>
          <w:rFonts w:ascii="Calibri" w:eastAsia="Calibri" w:hAnsi="Calibri" w:cs="Calibri"/>
          <w:w w:val="103"/>
        </w:rPr>
        <w:t xml:space="preserve"> </w:t>
      </w:r>
    </w:p>
    <w:p w14:paraId="3EAD5CDD" w14:textId="77777777" w:rsidR="0022081F" w:rsidRPr="0022081F" w:rsidRDefault="00391B3D" w:rsidP="0022081F">
      <w:pPr>
        <w:pStyle w:val="ListParagraph"/>
        <w:numPr>
          <w:ilvl w:val="0"/>
          <w:numId w:val="3"/>
        </w:numPr>
        <w:spacing w:before="27"/>
        <w:rPr>
          <w:rFonts w:ascii="Calibri" w:eastAsia="Calibri" w:hAnsi="Calibri" w:cs="Calibri"/>
          <w:w w:val="103"/>
        </w:rPr>
      </w:pPr>
      <w:r w:rsidRPr="00F607A1">
        <w:rPr>
          <w:rFonts w:ascii="Calibri" w:eastAsia="Calibri" w:hAnsi="Calibri" w:cs="Calibri"/>
          <w:w w:val="103"/>
          <w:u w:val="single" w:color="FFC000"/>
        </w:rPr>
        <w:t>An activity diagram</w:t>
      </w:r>
      <w:r>
        <w:rPr>
          <w:rFonts w:ascii="Calibri" w:eastAsia="Calibri" w:hAnsi="Calibri" w:cs="Calibri"/>
          <w:w w:val="103"/>
        </w:rPr>
        <w:t xml:space="preserve"> </w:t>
      </w:r>
      <w:r w:rsidRPr="00F607A1">
        <w:rPr>
          <w:rFonts w:ascii="Calibri" w:eastAsia="Calibri" w:hAnsi="Calibri" w:cs="Calibri"/>
          <w:w w:val="103"/>
          <w:u w:val="single" w:color="FFC000"/>
        </w:rPr>
        <w:t>for each of the identified functionality in the use case</w:t>
      </w:r>
      <w:r>
        <w:rPr>
          <w:rFonts w:ascii="Calibri" w:eastAsia="Calibri" w:hAnsi="Calibri" w:cs="Calibri"/>
          <w:w w:val="103"/>
        </w:rPr>
        <w:t xml:space="preserve"> </w:t>
      </w:r>
      <w:r w:rsidRPr="00C07B75">
        <w:rPr>
          <w:rFonts w:ascii="Calibri" w:eastAsia="Calibri" w:hAnsi="Calibri" w:cs="Calibri"/>
          <w:b/>
          <w:w w:val="103"/>
        </w:rPr>
        <w:t>(10 marks)</w:t>
      </w:r>
    </w:p>
    <w:p w14:paraId="1BD05B23" w14:textId="77777777" w:rsidR="0022081F" w:rsidRPr="0022081F" w:rsidRDefault="0022081F" w:rsidP="0022081F">
      <w:pPr>
        <w:spacing w:before="27"/>
        <w:rPr>
          <w:rFonts w:ascii="Calibri" w:eastAsia="Calibri" w:hAnsi="Calibri" w:cs="Calibri"/>
        </w:rPr>
      </w:pPr>
    </w:p>
    <w:p w14:paraId="234500D1" w14:textId="77777777" w:rsidR="00DC52FC" w:rsidRDefault="00DC52FC">
      <w:pPr>
        <w:spacing w:line="200" w:lineRule="exact"/>
      </w:pPr>
    </w:p>
    <w:p w14:paraId="293D271F" w14:textId="77777777" w:rsidR="00DC52FC" w:rsidRDefault="00DC52FC">
      <w:pPr>
        <w:spacing w:before="8" w:line="280" w:lineRule="exact"/>
        <w:rPr>
          <w:sz w:val="28"/>
          <w:szCs w:val="28"/>
        </w:rPr>
      </w:pPr>
    </w:p>
    <w:p w14:paraId="2A1297E5" w14:textId="77777777" w:rsidR="00DC52FC" w:rsidRDefault="0022081F">
      <w:pPr>
        <w:ind w:left="118" w:right="5077"/>
        <w:jc w:val="both"/>
        <w:rPr>
          <w:rFonts w:ascii="Calibri" w:eastAsia="Calibri" w:hAnsi="Calibri" w:cs="Calibri"/>
        </w:rPr>
      </w:pPr>
      <w:r>
        <w:rPr>
          <w:rFonts w:ascii="Calibri" w:eastAsia="Calibri" w:hAnsi="Calibri" w:cs="Calibri"/>
          <w:b/>
          <w:w w:val="103"/>
        </w:rPr>
        <w:t>Problem description and require</w:t>
      </w:r>
      <w:r w:rsidR="00C07B75">
        <w:rPr>
          <w:rFonts w:ascii="Calibri" w:eastAsia="Calibri" w:hAnsi="Calibri" w:cs="Calibri"/>
          <w:b/>
          <w:w w:val="103"/>
        </w:rPr>
        <w:t xml:space="preserve">ment </w:t>
      </w:r>
      <w:r>
        <w:rPr>
          <w:rFonts w:ascii="Calibri" w:eastAsia="Calibri" w:hAnsi="Calibri" w:cs="Calibri"/>
          <w:b/>
          <w:w w:val="103"/>
        </w:rPr>
        <w:t xml:space="preserve">statement </w:t>
      </w:r>
    </w:p>
    <w:p w14:paraId="2659F88C" w14:textId="77777777" w:rsidR="00DC52FC" w:rsidRDefault="0022081F">
      <w:pPr>
        <w:spacing w:before="8" w:line="253" w:lineRule="auto"/>
        <w:ind w:left="118" w:right="706"/>
        <w:rPr>
          <w:rFonts w:ascii="Calibri" w:eastAsia="Calibri" w:hAnsi="Calibri" w:cs="Calibri"/>
        </w:rPr>
      </w:pPr>
      <w:r>
        <w:rPr>
          <w:rFonts w:ascii="Calibri" w:eastAsia="Calibri" w:hAnsi="Calibri" w:cs="Calibri"/>
          <w:w w:val="103"/>
        </w:rPr>
        <w:t xml:space="preserve">You are required to develop a program that implement a </w:t>
      </w:r>
      <w:r w:rsidRPr="00F607A1">
        <w:rPr>
          <w:rFonts w:ascii="Calibri" w:eastAsia="Calibri" w:hAnsi="Calibri" w:cs="Calibri"/>
          <w:w w:val="103"/>
          <w:highlight w:val="yellow"/>
        </w:rPr>
        <w:t>basic online music store management system</w:t>
      </w:r>
      <w:r>
        <w:rPr>
          <w:rFonts w:ascii="Calibri" w:eastAsia="Calibri" w:hAnsi="Calibri" w:cs="Calibri"/>
          <w:w w:val="103"/>
        </w:rPr>
        <w:t xml:space="preserve">. In the system </w:t>
      </w:r>
      <w:r w:rsidRPr="00F607A1">
        <w:rPr>
          <w:rFonts w:ascii="Calibri" w:eastAsia="Calibri" w:hAnsi="Calibri" w:cs="Calibri"/>
          <w:w w:val="103"/>
        </w:rPr>
        <w:t xml:space="preserve">you </w:t>
      </w:r>
      <w:r w:rsidRPr="00F607A1">
        <w:rPr>
          <w:rFonts w:ascii="Calibri" w:eastAsia="Calibri" w:hAnsi="Calibri" w:cs="Calibri"/>
          <w:w w:val="103"/>
          <w:highlight w:val="yellow"/>
        </w:rPr>
        <w:t>will be able to store only 1000 items in total.</w:t>
      </w:r>
      <w:r>
        <w:rPr>
          <w:rFonts w:ascii="Calibri" w:eastAsia="Calibri" w:hAnsi="Calibri" w:cs="Calibri"/>
          <w:w w:val="103"/>
        </w:rPr>
        <w:t xml:space="preserve"> </w:t>
      </w:r>
    </w:p>
    <w:p w14:paraId="64A0C9DB" w14:textId="77777777" w:rsidR="00DC52FC" w:rsidRPr="00F607A1" w:rsidRDefault="0022081F">
      <w:pPr>
        <w:spacing w:before="2"/>
        <w:ind w:left="118" w:right="9114"/>
        <w:jc w:val="both"/>
        <w:rPr>
          <w:rFonts w:ascii="Calibri" w:eastAsia="Calibri" w:hAnsi="Calibri" w:cs="Calibri"/>
          <w:u w:val="single" w:color="FFC000"/>
        </w:rPr>
      </w:pPr>
      <w:r>
        <w:rPr>
          <w:rFonts w:ascii="Calibri" w:eastAsia="Calibri" w:hAnsi="Calibri" w:cs="Calibri"/>
          <w:w w:val="103"/>
        </w:rPr>
        <w:t xml:space="preserve"> </w:t>
      </w:r>
    </w:p>
    <w:p w14:paraId="076CBCD7" w14:textId="77777777" w:rsidR="00DC52FC" w:rsidRDefault="0022081F">
      <w:pPr>
        <w:spacing w:before="13"/>
        <w:ind w:left="118" w:right="2539"/>
        <w:jc w:val="both"/>
        <w:rPr>
          <w:rFonts w:ascii="Calibri" w:eastAsia="Calibri" w:hAnsi="Calibri" w:cs="Calibri"/>
        </w:rPr>
      </w:pPr>
      <w:r>
        <w:rPr>
          <w:rFonts w:ascii="Calibri" w:eastAsia="Calibri" w:hAnsi="Calibri" w:cs="Calibri"/>
          <w:w w:val="103"/>
        </w:rPr>
        <w:t>In this assignment, you will be required to implement the following functionality</w:t>
      </w:r>
      <w:r>
        <w:rPr>
          <w:rFonts w:ascii="Calibri" w:eastAsia="Calibri" w:hAnsi="Calibri" w:cs="Calibri"/>
          <w:i/>
          <w:w w:val="103"/>
        </w:rPr>
        <w:t>:</w:t>
      </w:r>
      <w:r>
        <w:rPr>
          <w:rFonts w:ascii="Calibri" w:eastAsia="Calibri" w:hAnsi="Calibri" w:cs="Calibri"/>
          <w:w w:val="103"/>
        </w:rPr>
        <w:t xml:space="preserve"> </w:t>
      </w:r>
    </w:p>
    <w:p w14:paraId="71953541" w14:textId="77777777" w:rsidR="00DC52FC" w:rsidRDefault="00DC52FC">
      <w:pPr>
        <w:spacing w:before="9" w:line="140" w:lineRule="exact"/>
        <w:rPr>
          <w:sz w:val="14"/>
          <w:szCs w:val="14"/>
        </w:rPr>
      </w:pPr>
    </w:p>
    <w:p w14:paraId="042904D0" w14:textId="77777777" w:rsidR="00DC52FC" w:rsidRDefault="00DC52FC">
      <w:pPr>
        <w:spacing w:line="200" w:lineRule="exact"/>
      </w:pPr>
    </w:p>
    <w:p w14:paraId="34AA5F54" w14:textId="77777777" w:rsidR="00DC52FC" w:rsidRDefault="0022081F" w:rsidP="00C07B75">
      <w:pPr>
        <w:ind w:left="118" w:right="83"/>
        <w:jc w:val="both"/>
        <w:rPr>
          <w:rFonts w:ascii="Calibri" w:eastAsia="Calibri" w:hAnsi="Calibri" w:cs="Calibri"/>
        </w:rPr>
      </w:pPr>
      <w:r>
        <w:rPr>
          <w:rFonts w:ascii="Calibri" w:eastAsia="Calibri" w:hAnsi="Calibri" w:cs="Calibri"/>
          <w:w w:val="103"/>
        </w:rPr>
        <w:t>1.</w:t>
      </w:r>
      <w:r>
        <w:rPr>
          <w:rFonts w:ascii="Calibri" w:eastAsia="Calibri" w:hAnsi="Calibri" w:cs="Calibri"/>
        </w:rPr>
        <w:t xml:space="preserve">      </w:t>
      </w:r>
      <w:r>
        <w:rPr>
          <w:rFonts w:ascii="Calibri" w:eastAsia="Calibri" w:hAnsi="Calibri" w:cs="Calibri"/>
          <w:w w:val="103"/>
        </w:rPr>
        <w:t xml:space="preserve">Design and implement a </w:t>
      </w:r>
      <w:r w:rsidRPr="00F607A1">
        <w:rPr>
          <w:rFonts w:ascii="Calibri" w:eastAsia="Calibri" w:hAnsi="Calibri" w:cs="Calibri"/>
          <w:w w:val="103"/>
          <w:u w:val="single" w:color="FFC000"/>
        </w:rPr>
        <w:t xml:space="preserve">class </w:t>
      </w:r>
      <w:proofErr w:type="spellStart"/>
      <w:r w:rsidRPr="00F607A1">
        <w:rPr>
          <w:rFonts w:ascii="Calibri" w:eastAsia="Calibri" w:hAnsi="Calibri" w:cs="Calibri"/>
          <w:b/>
          <w:w w:val="103"/>
          <w:u w:val="single" w:color="FFC000"/>
        </w:rPr>
        <w:t>MusicItem</w:t>
      </w:r>
      <w:proofErr w:type="spellEnd"/>
      <w:r>
        <w:rPr>
          <w:rFonts w:ascii="Calibri" w:eastAsia="Calibri" w:hAnsi="Calibri" w:cs="Calibri"/>
          <w:w w:val="103"/>
        </w:rPr>
        <w:t xml:space="preserve"> (abstract) to hold information about the </w:t>
      </w:r>
      <w:proofErr w:type="spellStart"/>
      <w:r>
        <w:rPr>
          <w:rFonts w:ascii="Calibri" w:eastAsia="Calibri" w:hAnsi="Calibri" w:cs="Calibri"/>
          <w:i/>
          <w:w w:val="103"/>
        </w:rPr>
        <w:t>itemID</w:t>
      </w:r>
      <w:proofErr w:type="spellEnd"/>
      <w:r>
        <w:rPr>
          <w:rFonts w:ascii="Calibri" w:eastAsia="Calibri" w:hAnsi="Calibri" w:cs="Calibri"/>
          <w:w w:val="103"/>
        </w:rPr>
        <w:t xml:space="preserve">, the </w:t>
      </w:r>
      <w:r>
        <w:rPr>
          <w:rFonts w:ascii="Calibri" w:eastAsia="Calibri" w:hAnsi="Calibri" w:cs="Calibri"/>
          <w:i/>
          <w:w w:val="103"/>
        </w:rPr>
        <w:t>Title</w:t>
      </w:r>
      <w:r>
        <w:rPr>
          <w:rFonts w:ascii="Calibri" w:eastAsia="Calibri" w:hAnsi="Calibri" w:cs="Calibri"/>
          <w:w w:val="103"/>
        </w:rPr>
        <w:t xml:space="preserve">, the </w:t>
      </w:r>
      <w:r>
        <w:rPr>
          <w:rFonts w:ascii="Calibri" w:eastAsia="Calibri" w:hAnsi="Calibri" w:cs="Calibri"/>
          <w:i/>
          <w:w w:val="103"/>
        </w:rPr>
        <w:t>Genre</w:t>
      </w:r>
      <w:r>
        <w:rPr>
          <w:rFonts w:ascii="Calibri" w:eastAsia="Calibri" w:hAnsi="Calibri" w:cs="Calibri"/>
          <w:w w:val="103"/>
        </w:rPr>
        <w:t xml:space="preserve">, the </w:t>
      </w:r>
      <w:r>
        <w:rPr>
          <w:rFonts w:ascii="Calibri" w:eastAsia="Calibri" w:hAnsi="Calibri" w:cs="Calibri"/>
          <w:i/>
          <w:w w:val="103"/>
        </w:rPr>
        <w:t>Release Date</w:t>
      </w:r>
      <w:r>
        <w:rPr>
          <w:rFonts w:ascii="Calibri" w:eastAsia="Calibri" w:hAnsi="Calibri" w:cs="Calibri"/>
          <w:w w:val="103"/>
        </w:rPr>
        <w:t xml:space="preserve">, the </w:t>
      </w:r>
      <w:r>
        <w:rPr>
          <w:rFonts w:ascii="Calibri" w:eastAsia="Calibri" w:hAnsi="Calibri" w:cs="Calibri"/>
          <w:i/>
          <w:w w:val="103"/>
        </w:rPr>
        <w:t>Artist</w:t>
      </w:r>
      <w:r>
        <w:rPr>
          <w:rFonts w:ascii="Calibri" w:eastAsia="Calibri" w:hAnsi="Calibri" w:cs="Calibri"/>
          <w:w w:val="103"/>
        </w:rPr>
        <w:t xml:space="preserve"> and the </w:t>
      </w:r>
      <w:r>
        <w:rPr>
          <w:rFonts w:ascii="Calibri" w:eastAsia="Calibri" w:hAnsi="Calibri" w:cs="Calibri"/>
          <w:i/>
          <w:w w:val="103"/>
        </w:rPr>
        <w:t>Price</w:t>
      </w:r>
      <w:r>
        <w:rPr>
          <w:rFonts w:ascii="Calibri" w:eastAsia="Calibri" w:hAnsi="Calibri" w:cs="Calibri"/>
          <w:w w:val="103"/>
        </w:rPr>
        <w:t xml:space="preserve">.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0717E319" w14:textId="77777777" w:rsidR="00DC52FC" w:rsidRDefault="0022081F">
      <w:pPr>
        <w:spacing w:before="13"/>
        <w:ind w:left="118" w:right="3256"/>
        <w:jc w:val="both"/>
        <w:rPr>
          <w:rFonts w:ascii="Calibri" w:eastAsia="Calibri" w:hAnsi="Calibri" w:cs="Calibri"/>
        </w:rPr>
      </w:pPr>
      <w:r>
        <w:rPr>
          <w:rFonts w:ascii="Calibri" w:eastAsia="Calibri" w:hAnsi="Calibri" w:cs="Calibri"/>
          <w:w w:val="103"/>
        </w:rPr>
        <w:t>2.</w:t>
      </w:r>
      <w:r w:rsidR="00C73AEC">
        <w:rPr>
          <w:rFonts w:ascii="Calibri" w:eastAsia="Calibri" w:hAnsi="Calibri" w:cs="Calibri"/>
        </w:rPr>
        <w:t xml:space="preserve">    </w:t>
      </w:r>
      <w:r>
        <w:rPr>
          <w:rFonts w:ascii="Calibri" w:eastAsia="Calibri" w:hAnsi="Calibri" w:cs="Calibri"/>
          <w:w w:val="103"/>
        </w:rPr>
        <w:t>Also, design and implem</w:t>
      </w:r>
      <w:r w:rsidR="00C73AEC">
        <w:rPr>
          <w:rFonts w:ascii="Calibri" w:eastAsia="Calibri" w:hAnsi="Calibri" w:cs="Calibri"/>
          <w:w w:val="103"/>
        </w:rPr>
        <w:t xml:space="preserve">ent the following subclasses of </w:t>
      </w:r>
      <w:proofErr w:type="spellStart"/>
      <w:r>
        <w:rPr>
          <w:rFonts w:ascii="Calibri" w:eastAsia="Calibri" w:hAnsi="Calibri" w:cs="Calibri"/>
          <w:w w:val="103"/>
        </w:rPr>
        <w:t>MusicItem</w:t>
      </w:r>
      <w:proofErr w:type="spellEnd"/>
      <w:r>
        <w:rPr>
          <w:rFonts w:ascii="Calibri" w:eastAsia="Calibri" w:hAnsi="Calibri" w:cs="Calibri"/>
          <w:w w:val="103"/>
        </w:rPr>
        <w:t xml:space="preserve">: </w:t>
      </w:r>
    </w:p>
    <w:p w14:paraId="3A6FF7CB" w14:textId="77777777" w:rsidR="00DC52FC" w:rsidRDefault="0022081F">
      <w:pPr>
        <w:spacing w:before="13" w:line="220" w:lineRule="exact"/>
        <w:ind w:left="118" w:right="9114"/>
        <w:jc w:val="both"/>
        <w:rPr>
          <w:rFonts w:ascii="Calibri" w:eastAsia="Calibri" w:hAnsi="Calibri" w:cs="Calibri"/>
        </w:rPr>
      </w:pPr>
      <w:r>
        <w:rPr>
          <w:rFonts w:ascii="Calibri" w:eastAsia="Calibri" w:hAnsi="Calibri" w:cs="Calibri"/>
          <w:w w:val="103"/>
        </w:rPr>
        <w:t xml:space="preserve"> </w:t>
      </w:r>
    </w:p>
    <w:p w14:paraId="74820C0C" w14:textId="77777777" w:rsidR="00DC52FC" w:rsidRDefault="0022081F">
      <w:pPr>
        <w:spacing w:before="31"/>
        <w:ind w:left="685"/>
        <w:rPr>
          <w:rFonts w:ascii="Calibri" w:eastAsia="Calibri" w:hAnsi="Calibri" w:cs="Calibri"/>
        </w:rPr>
      </w:pPr>
      <w:r>
        <w:rPr>
          <w:w w:val="103"/>
        </w:rPr>
        <w:t>•</w:t>
      </w:r>
      <w:r>
        <w:t xml:space="preserve">    </w:t>
      </w:r>
      <w:r>
        <w:rPr>
          <w:rFonts w:ascii="Calibri" w:eastAsia="Calibri" w:hAnsi="Calibri" w:cs="Calibri"/>
          <w:w w:val="103"/>
        </w:rPr>
        <w:t xml:space="preserve">The </w:t>
      </w:r>
      <w:r>
        <w:rPr>
          <w:rFonts w:ascii="Calibri" w:eastAsia="Calibri" w:hAnsi="Calibri" w:cs="Calibri"/>
          <w:b/>
          <w:w w:val="103"/>
        </w:rPr>
        <w:t>CD</w:t>
      </w:r>
      <w:r>
        <w:rPr>
          <w:rFonts w:ascii="Calibri" w:eastAsia="Calibri" w:hAnsi="Calibri" w:cs="Calibri"/>
          <w:w w:val="103"/>
        </w:rPr>
        <w:t xml:space="preserve"> class should include a specific method to hold information about the total </w:t>
      </w:r>
      <w:r>
        <w:rPr>
          <w:rFonts w:ascii="Calibri" w:eastAsia="Calibri" w:hAnsi="Calibri" w:cs="Calibri"/>
          <w:i/>
          <w:w w:val="103"/>
        </w:rPr>
        <w:t>duration</w:t>
      </w:r>
      <w:r>
        <w:rPr>
          <w:rFonts w:ascii="Calibri" w:eastAsia="Calibri" w:hAnsi="Calibri" w:cs="Calibri"/>
          <w:w w:val="103"/>
        </w:rPr>
        <w:t xml:space="preserve"> of the </w:t>
      </w:r>
    </w:p>
    <w:p w14:paraId="3C151861" w14:textId="77777777" w:rsidR="00DC52FC" w:rsidRDefault="0022081F">
      <w:pPr>
        <w:spacing w:before="8"/>
        <w:ind w:left="969"/>
        <w:rPr>
          <w:rFonts w:ascii="Calibri" w:eastAsia="Calibri" w:hAnsi="Calibri" w:cs="Calibri"/>
        </w:rPr>
      </w:pPr>
      <w:r>
        <w:rPr>
          <w:rFonts w:ascii="Calibri" w:eastAsia="Calibri" w:hAnsi="Calibri" w:cs="Calibri"/>
          <w:w w:val="103"/>
        </w:rPr>
        <w:t xml:space="preserve">songs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105509FF" w14:textId="77777777" w:rsidR="00DC52FC" w:rsidRDefault="0022081F">
      <w:pPr>
        <w:spacing w:before="13"/>
        <w:ind w:left="969"/>
        <w:rPr>
          <w:rFonts w:ascii="Calibri" w:eastAsia="Calibri" w:hAnsi="Calibri" w:cs="Calibri"/>
        </w:rPr>
      </w:pPr>
      <w:r>
        <w:rPr>
          <w:rFonts w:ascii="Calibri" w:eastAsia="Calibri" w:hAnsi="Calibri" w:cs="Calibri"/>
          <w:w w:val="103"/>
        </w:rPr>
        <w:t xml:space="preserve"> </w:t>
      </w:r>
    </w:p>
    <w:p w14:paraId="296D3D6D" w14:textId="77777777" w:rsidR="00DC52FC" w:rsidRDefault="0022081F" w:rsidP="00391B3D">
      <w:pPr>
        <w:spacing w:before="27"/>
        <w:ind w:left="685"/>
        <w:rPr>
          <w:rFonts w:ascii="Calibri" w:eastAsia="Calibri" w:hAnsi="Calibri" w:cs="Calibri"/>
        </w:rPr>
      </w:pPr>
      <w:r>
        <w:rPr>
          <w:w w:val="103"/>
        </w:rPr>
        <w:t>•</w:t>
      </w:r>
      <w:r>
        <w:t xml:space="preserve">    </w:t>
      </w:r>
      <w:proofErr w:type="gramStart"/>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b/>
          <w:w w:val="103"/>
        </w:rPr>
        <w:t>Vinyl</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class </w:t>
      </w:r>
      <w:r>
        <w:rPr>
          <w:rFonts w:ascii="Calibri" w:eastAsia="Calibri" w:hAnsi="Calibri" w:cs="Calibri"/>
        </w:rPr>
        <w:t xml:space="preserve"> </w:t>
      </w:r>
      <w:r>
        <w:rPr>
          <w:rFonts w:ascii="Calibri" w:eastAsia="Calibri" w:hAnsi="Calibri" w:cs="Calibri"/>
          <w:w w:val="103"/>
        </w:rPr>
        <w:t xml:space="preserve">should </w:t>
      </w:r>
      <w:r>
        <w:rPr>
          <w:rFonts w:ascii="Calibri" w:eastAsia="Calibri" w:hAnsi="Calibri" w:cs="Calibri"/>
        </w:rPr>
        <w:t xml:space="preserve"> </w:t>
      </w:r>
      <w:r>
        <w:rPr>
          <w:rFonts w:ascii="Calibri" w:eastAsia="Calibri" w:hAnsi="Calibri" w:cs="Calibri"/>
          <w:w w:val="103"/>
        </w:rPr>
        <w:t xml:space="preserve">include </w:t>
      </w:r>
      <w:r>
        <w:rPr>
          <w:rFonts w:ascii="Calibri" w:eastAsia="Calibri" w:hAnsi="Calibri" w:cs="Calibri"/>
        </w:rPr>
        <w:t xml:space="preserve"> </w:t>
      </w:r>
      <w:r>
        <w:rPr>
          <w:rFonts w:ascii="Calibri" w:eastAsia="Calibri" w:hAnsi="Calibri" w:cs="Calibri"/>
          <w:w w:val="103"/>
        </w:rPr>
        <w:t xml:space="preserve">methods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information </w:t>
      </w:r>
      <w:r>
        <w:rPr>
          <w:rFonts w:ascii="Calibri" w:eastAsia="Calibri" w:hAnsi="Calibri" w:cs="Calibri"/>
        </w:rPr>
        <w:t xml:space="preserve"> </w:t>
      </w:r>
      <w:r>
        <w:rPr>
          <w:rFonts w:ascii="Calibri" w:eastAsia="Calibri" w:hAnsi="Calibri" w:cs="Calibri"/>
          <w:w w:val="103"/>
        </w:rPr>
        <w:t xml:space="preserve">about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i/>
          <w:w w:val="103"/>
        </w:rPr>
        <w:t>speed</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i/>
          <w:w w:val="103"/>
        </w:rPr>
        <w:t>diameter</w:t>
      </w:r>
      <w:r>
        <w:rPr>
          <w:rFonts w:ascii="Calibri" w:eastAsia="Calibri" w:hAnsi="Calibri" w:cs="Calibri"/>
          <w:w w:val="103"/>
        </w:rPr>
        <w:t xml:space="preserve"> </w:t>
      </w:r>
      <w:r>
        <w:rPr>
          <w:rFonts w:ascii="Calibri" w:eastAsia="Calibri" w:hAnsi="Calibri" w:cs="Calibri"/>
        </w:rPr>
        <w:t xml:space="preserve"> </w:t>
      </w:r>
      <w:r w:rsidR="00C07B75" w:rsidRPr="00C07B75">
        <w:rPr>
          <w:rFonts w:ascii="Calibri" w:eastAsia="Calibri" w:hAnsi="Calibri" w:cs="Calibri"/>
          <w:b/>
          <w:i/>
          <w:w w:val="103"/>
        </w:rPr>
        <w:t>(1</w:t>
      </w:r>
      <w:r w:rsidRPr="00C07B75">
        <w:rPr>
          <w:rFonts w:ascii="Calibri" w:eastAsia="Calibri" w:hAnsi="Calibri" w:cs="Calibri"/>
          <w:b/>
          <w:i/>
          <w:w w:val="103"/>
        </w:rPr>
        <w:t xml:space="preserve"> marks)</w:t>
      </w:r>
      <w:r>
        <w:rPr>
          <w:rFonts w:ascii="Calibri" w:eastAsia="Calibri" w:hAnsi="Calibri" w:cs="Calibri"/>
          <w:w w:val="103"/>
        </w:rPr>
        <w:t xml:space="preserve">. </w:t>
      </w:r>
    </w:p>
    <w:p w14:paraId="5EDA4481" w14:textId="77777777" w:rsidR="00DC52FC" w:rsidRDefault="00DC52FC">
      <w:pPr>
        <w:spacing w:before="12" w:line="260" w:lineRule="exact"/>
        <w:rPr>
          <w:sz w:val="26"/>
          <w:szCs w:val="26"/>
        </w:rPr>
      </w:pPr>
    </w:p>
    <w:p w14:paraId="7682F4C2" w14:textId="77777777" w:rsidR="00DC52FC" w:rsidRDefault="0022081F">
      <w:pPr>
        <w:spacing w:line="250" w:lineRule="auto"/>
        <w:ind w:left="969" w:right="83" w:hanging="284"/>
        <w:jc w:val="both"/>
        <w:rPr>
          <w:rFonts w:ascii="Calibri" w:eastAsia="Calibri" w:hAnsi="Calibri" w:cs="Calibri"/>
        </w:rPr>
      </w:pPr>
      <w:r>
        <w:rPr>
          <w:w w:val="103"/>
        </w:rPr>
        <w:t>•</w:t>
      </w:r>
      <w:r>
        <w:t xml:space="preserve">    </w:t>
      </w:r>
      <w:r>
        <w:rPr>
          <w:rFonts w:ascii="Calibri" w:eastAsia="Calibri" w:hAnsi="Calibri" w:cs="Calibri"/>
          <w:w w:val="103"/>
        </w:rPr>
        <w:t xml:space="preserve">You should implement a class </w:t>
      </w:r>
      <w:r>
        <w:rPr>
          <w:rFonts w:ascii="Calibri" w:eastAsia="Calibri" w:hAnsi="Calibri" w:cs="Calibri"/>
          <w:b/>
          <w:w w:val="103"/>
        </w:rPr>
        <w:t>Date</w:t>
      </w:r>
      <w:r>
        <w:rPr>
          <w:rFonts w:ascii="Calibri" w:eastAsia="Calibri" w:hAnsi="Calibri" w:cs="Calibri"/>
          <w:w w:val="103"/>
        </w:rPr>
        <w:t xml:space="preserve"> to represent the date of when the item has been released</w:t>
      </w:r>
      <w:r w:rsidRPr="00F607A1">
        <w:rPr>
          <w:rFonts w:ascii="Calibri" w:eastAsia="Calibri" w:hAnsi="Calibri" w:cs="Calibri"/>
          <w:w w:val="103"/>
          <w:highlight w:val="yellow"/>
        </w:rPr>
        <w:t>.  Do not use any predefined library for date and time</w:t>
      </w:r>
      <w:r>
        <w:rPr>
          <w:rFonts w:ascii="Calibri" w:eastAsia="Calibri" w:hAnsi="Calibri" w:cs="Calibri"/>
          <w:w w:val="103"/>
        </w:rPr>
        <w:t xml:space="preserve"> </w:t>
      </w:r>
      <w:r w:rsidRPr="00F607A1">
        <w:rPr>
          <w:rFonts w:ascii="Calibri" w:eastAsia="Calibri" w:hAnsi="Calibri" w:cs="Calibri"/>
          <w:w w:val="103"/>
          <w:u w:color="FFC000"/>
        </w:rPr>
        <w:t>and</w:t>
      </w:r>
      <w:r w:rsidRPr="00F607A1">
        <w:rPr>
          <w:rFonts w:ascii="Calibri" w:eastAsia="Calibri" w:hAnsi="Calibri" w:cs="Calibri"/>
          <w:w w:val="103"/>
          <w:u w:val="single" w:color="FFC000"/>
        </w:rPr>
        <w:t xml:space="preserve"> you can refer as example to the class that has been provided during the tutorials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18F4A5E6" w14:textId="77777777" w:rsidR="00DC52FC" w:rsidRDefault="00DC52FC">
      <w:pPr>
        <w:spacing w:before="15" w:line="200" w:lineRule="exact"/>
      </w:pPr>
    </w:p>
    <w:p w14:paraId="7C8D1FEC" w14:textId="77777777" w:rsidR="00DC52FC" w:rsidRDefault="0022081F">
      <w:pPr>
        <w:spacing w:before="29"/>
        <w:ind w:left="118"/>
        <w:rPr>
          <w:rFonts w:ascii="Calibri" w:eastAsia="Calibri" w:hAnsi="Calibri" w:cs="Calibri"/>
        </w:rPr>
      </w:pPr>
      <w:r>
        <w:rPr>
          <w:rFonts w:ascii="Calibri" w:eastAsia="Calibri" w:hAnsi="Calibri" w:cs="Calibri"/>
          <w:w w:val="103"/>
        </w:rPr>
        <w:t>3.</w:t>
      </w:r>
      <w:r>
        <w:rPr>
          <w:rFonts w:ascii="Calibri" w:eastAsia="Calibri" w:hAnsi="Calibri" w:cs="Calibri"/>
        </w:rPr>
        <w:t xml:space="preserve">      </w:t>
      </w:r>
      <w:r>
        <w:rPr>
          <w:rFonts w:ascii="Calibri" w:eastAsia="Calibri" w:hAnsi="Calibri" w:cs="Calibri"/>
          <w:w w:val="103"/>
        </w:rPr>
        <w:t xml:space="preserve">Design and implement a class </w:t>
      </w:r>
      <w:proofErr w:type="gramStart"/>
      <w:r>
        <w:rPr>
          <w:rFonts w:ascii="Calibri" w:eastAsia="Calibri" w:hAnsi="Calibri" w:cs="Calibri"/>
          <w:w w:val="103"/>
        </w:rPr>
        <w:t xml:space="preserve">called </w:t>
      </w:r>
      <w:r>
        <w:rPr>
          <w:rFonts w:ascii="Calibri" w:eastAsia="Calibri" w:hAnsi="Calibri" w:cs="Calibri"/>
          <w:b/>
          <w:w w:val="103"/>
        </w:rPr>
        <w:t xml:space="preserve"> </w:t>
      </w:r>
      <w:proofErr w:type="spellStart"/>
      <w:r>
        <w:rPr>
          <w:rFonts w:ascii="Calibri" w:eastAsia="Calibri" w:hAnsi="Calibri" w:cs="Calibri"/>
          <w:b/>
          <w:w w:val="103"/>
        </w:rPr>
        <w:t>WestminsterMusicStoreManager</w:t>
      </w:r>
      <w:proofErr w:type="spellEnd"/>
      <w:proofErr w:type="gramEnd"/>
      <w:r>
        <w:rPr>
          <w:rFonts w:ascii="Calibri" w:eastAsia="Calibri" w:hAnsi="Calibri" w:cs="Calibri"/>
          <w:w w:val="103"/>
        </w:rPr>
        <w:t xml:space="preserve">, which implements the interface </w:t>
      </w:r>
    </w:p>
    <w:p w14:paraId="4D0EA9DA" w14:textId="77777777" w:rsidR="00DC52FC" w:rsidRDefault="0022081F">
      <w:pPr>
        <w:spacing w:before="13"/>
        <w:ind w:left="544"/>
        <w:rPr>
          <w:rFonts w:ascii="Calibri" w:eastAsia="Calibri" w:hAnsi="Calibri" w:cs="Calibri"/>
        </w:rPr>
      </w:pPr>
      <w:proofErr w:type="spellStart"/>
      <w:r>
        <w:rPr>
          <w:rFonts w:ascii="Calibri" w:eastAsia="Calibri" w:hAnsi="Calibri" w:cs="Calibri"/>
          <w:b/>
          <w:w w:val="103"/>
        </w:rPr>
        <w:t>StoreManager</w:t>
      </w:r>
      <w:proofErr w:type="spellEnd"/>
      <w:r>
        <w:rPr>
          <w:rFonts w:ascii="Calibri" w:eastAsia="Calibri" w:hAnsi="Calibri" w:cs="Calibri"/>
          <w:b/>
          <w:w w:val="103"/>
        </w:rPr>
        <w:t xml:space="preserve"> </w:t>
      </w:r>
      <w:r w:rsidR="00391B3D" w:rsidRPr="00C07B75">
        <w:rPr>
          <w:rFonts w:ascii="Calibri" w:eastAsia="Calibri" w:hAnsi="Calibri" w:cs="Calibri"/>
          <w:b/>
          <w:i/>
          <w:w w:val="103"/>
        </w:rPr>
        <w:t>(1</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4696F99F" w14:textId="77777777" w:rsidR="00391B3D" w:rsidRDefault="00391B3D">
      <w:pPr>
        <w:spacing w:before="13"/>
        <w:ind w:left="544"/>
        <w:rPr>
          <w:rFonts w:ascii="Calibri" w:eastAsia="Calibri" w:hAnsi="Calibri" w:cs="Calibri"/>
          <w:w w:val="103"/>
        </w:rPr>
      </w:pPr>
    </w:p>
    <w:p w14:paraId="28F3120B" w14:textId="77777777" w:rsidR="00DC52FC" w:rsidRDefault="0022081F" w:rsidP="00391B3D">
      <w:pPr>
        <w:spacing w:before="13"/>
        <w:ind w:left="544"/>
        <w:rPr>
          <w:rFonts w:ascii="Calibri" w:eastAsia="Calibri" w:hAnsi="Calibri" w:cs="Calibri"/>
        </w:rPr>
      </w:pPr>
      <w:proofErr w:type="spellStart"/>
      <w:proofErr w:type="gramStart"/>
      <w:r>
        <w:rPr>
          <w:rFonts w:ascii="Calibri" w:eastAsia="Calibri" w:hAnsi="Calibri" w:cs="Calibri"/>
          <w:w w:val="103"/>
        </w:rPr>
        <w:t>WestminsterStoreManager</w:t>
      </w:r>
      <w:proofErr w:type="spell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maintains</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list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items </w:t>
      </w:r>
      <w:r>
        <w:rPr>
          <w:rFonts w:ascii="Calibri" w:eastAsia="Calibri" w:hAnsi="Calibri" w:cs="Calibri"/>
        </w:rPr>
        <w:t xml:space="preserve"> </w:t>
      </w:r>
      <w:r w:rsidRPr="00C07B75">
        <w:rPr>
          <w:rFonts w:ascii="Calibri" w:eastAsia="Calibri" w:hAnsi="Calibri" w:cs="Calibri"/>
          <w:b/>
          <w:i/>
          <w:w w:val="103"/>
        </w:rPr>
        <w:t xml:space="preserve">(2 </w:t>
      </w:r>
      <w:r w:rsidRPr="00C07B75">
        <w:rPr>
          <w:rFonts w:ascii="Calibri" w:eastAsia="Calibri" w:hAnsi="Calibri" w:cs="Calibri"/>
          <w:b/>
          <w:i/>
        </w:rPr>
        <w:t xml:space="preserve"> </w:t>
      </w:r>
      <w:r w:rsidRPr="00C07B75">
        <w:rPr>
          <w:rFonts w:ascii="Calibri" w:eastAsia="Calibri" w:hAnsi="Calibri" w:cs="Calibri"/>
          <w:b/>
          <w:i/>
          <w:w w:val="103"/>
        </w:rPr>
        <w:t>marks)</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store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provides </w:t>
      </w:r>
      <w:r>
        <w:rPr>
          <w:rFonts w:ascii="Calibri" w:eastAsia="Calibri" w:hAnsi="Calibri" w:cs="Calibri"/>
        </w:rPr>
        <w:t xml:space="preserve"> </w:t>
      </w:r>
      <w:r>
        <w:rPr>
          <w:rFonts w:ascii="Calibri" w:eastAsia="Calibri" w:hAnsi="Calibri" w:cs="Calibri"/>
          <w:w w:val="103"/>
        </w:rPr>
        <w:t xml:space="preserve">all </w:t>
      </w:r>
      <w:r>
        <w:rPr>
          <w:rFonts w:ascii="Calibri" w:eastAsia="Calibri" w:hAnsi="Calibri" w:cs="Calibri"/>
        </w:rPr>
        <w:t xml:space="preserve"> </w:t>
      </w:r>
      <w:r>
        <w:rPr>
          <w:rFonts w:ascii="Calibri" w:eastAsia="Calibri" w:hAnsi="Calibri" w:cs="Calibri"/>
          <w:w w:val="103"/>
        </w:rPr>
        <w:t xml:space="preserve">the methods for the music store manager. </w:t>
      </w:r>
    </w:p>
    <w:p w14:paraId="1007FC34" w14:textId="77777777" w:rsidR="00DC52FC" w:rsidRDefault="00DC52FC">
      <w:pPr>
        <w:spacing w:before="7" w:line="180" w:lineRule="exact"/>
        <w:rPr>
          <w:sz w:val="19"/>
          <w:szCs w:val="19"/>
        </w:rPr>
      </w:pPr>
    </w:p>
    <w:p w14:paraId="1D62FFF4" w14:textId="77777777" w:rsidR="00DC52FC" w:rsidRDefault="0022081F">
      <w:pPr>
        <w:ind w:left="838"/>
        <w:rPr>
          <w:rFonts w:ascii="Calibri" w:eastAsia="Calibri" w:hAnsi="Calibri" w:cs="Calibri"/>
        </w:rPr>
      </w:pPr>
      <w:r>
        <w:rPr>
          <w:rFonts w:ascii="Calibri" w:eastAsia="Calibri" w:hAnsi="Calibri" w:cs="Calibri"/>
          <w:w w:val="103"/>
        </w:rPr>
        <w:t xml:space="preserve">  </w:t>
      </w:r>
    </w:p>
    <w:p w14:paraId="7A01FBCB" w14:textId="77777777" w:rsidR="00DC52FC" w:rsidRDefault="0022081F">
      <w:pPr>
        <w:spacing w:before="60"/>
        <w:ind w:left="118"/>
        <w:rPr>
          <w:rFonts w:ascii="Calibri" w:eastAsia="Calibri" w:hAnsi="Calibri" w:cs="Calibri"/>
        </w:rPr>
      </w:pPr>
      <w:r>
        <w:rPr>
          <w:rFonts w:ascii="Calibri" w:eastAsia="Calibri" w:hAnsi="Calibri" w:cs="Calibri"/>
          <w:w w:val="103"/>
        </w:rPr>
        <w:t xml:space="preserve">The class should display </w:t>
      </w:r>
      <w:r>
        <w:rPr>
          <w:rFonts w:ascii="Calibri" w:eastAsia="Calibri" w:hAnsi="Calibri" w:cs="Calibri"/>
          <w:b/>
          <w:w w:val="103"/>
        </w:rPr>
        <w:t>in the console a menu</w:t>
      </w:r>
      <w:r>
        <w:rPr>
          <w:rFonts w:ascii="Calibri" w:eastAsia="Calibri" w:hAnsi="Calibri" w:cs="Calibri"/>
          <w:w w:val="103"/>
        </w:rPr>
        <w:t xml:space="preserve"> containing the following management actions from which the </w:t>
      </w:r>
    </w:p>
    <w:p w14:paraId="392597E1" w14:textId="77777777" w:rsidR="00DC52FC" w:rsidRDefault="0022081F">
      <w:pPr>
        <w:spacing w:before="8"/>
        <w:ind w:left="118"/>
        <w:rPr>
          <w:rFonts w:ascii="Calibri" w:eastAsia="Calibri" w:hAnsi="Calibri" w:cs="Calibri"/>
        </w:rPr>
      </w:pPr>
      <w:r>
        <w:rPr>
          <w:rFonts w:ascii="Calibri" w:eastAsia="Calibri" w:hAnsi="Calibri" w:cs="Calibri"/>
          <w:w w:val="103"/>
        </w:rPr>
        <w:t xml:space="preserve">manager can select one.  </w:t>
      </w:r>
    </w:p>
    <w:p w14:paraId="72405366" w14:textId="77777777" w:rsidR="00DC52FC" w:rsidRDefault="0022081F">
      <w:pPr>
        <w:spacing w:before="13" w:line="220" w:lineRule="exact"/>
        <w:ind w:left="118"/>
        <w:rPr>
          <w:rFonts w:ascii="Calibri" w:eastAsia="Calibri" w:hAnsi="Calibri" w:cs="Calibri"/>
        </w:rPr>
      </w:pPr>
      <w:r>
        <w:rPr>
          <w:rFonts w:ascii="Calibri" w:eastAsia="Calibri" w:hAnsi="Calibri" w:cs="Calibri"/>
          <w:w w:val="103"/>
        </w:rPr>
        <w:t xml:space="preserve"> </w:t>
      </w:r>
    </w:p>
    <w:p w14:paraId="28CC66E5" w14:textId="77777777" w:rsidR="00DC52FC" w:rsidRDefault="0022081F">
      <w:pPr>
        <w:tabs>
          <w:tab w:val="left" w:pos="980"/>
        </w:tabs>
        <w:spacing w:before="31" w:line="250" w:lineRule="auto"/>
        <w:ind w:left="1000" w:right="83" w:hanging="360"/>
        <w:jc w:val="both"/>
        <w:rPr>
          <w:rFonts w:ascii="Calibri" w:eastAsia="Calibri" w:hAnsi="Calibri" w:cs="Calibri"/>
        </w:rPr>
      </w:pPr>
      <w:r>
        <w:rPr>
          <w:w w:val="103"/>
        </w:rPr>
        <w:lastRenderedPageBreak/>
        <w:t>•</w:t>
      </w:r>
      <w:r>
        <w:tab/>
      </w:r>
      <w:r>
        <w:rPr>
          <w:rFonts w:ascii="Calibri" w:eastAsia="Calibri" w:hAnsi="Calibri" w:cs="Calibri"/>
          <w:b/>
          <w:w w:val="103"/>
        </w:rPr>
        <w:t>Add a new item</w:t>
      </w:r>
      <w:r>
        <w:rPr>
          <w:rFonts w:ascii="Calibri" w:eastAsia="Calibri" w:hAnsi="Calibri" w:cs="Calibri"/>
          <w:w w:val="103"/>
        </w:rPr>
        <w:t xml:space="preserve"> in the store and display the number of spaces left (remember that the system can store max 1000 items). Display a message in case there are no spaces available. The user can select if they would like to add a CD or a vinyl and enter the corresponding information </w:t>
      </w:r>
      <w:r w:rsidR="00C73AEC"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449415F7" w14:textId="77777777" w:rsidR="00DC52FC" w:rsidRDefault="0022081F">
      <w:pPr>
        <w:spacing w:before="4"/>
        <w:ind w:left="1000"/>
        <w:rPr>
          <w:rFonts w:ascii="Calibri" w:eastAsia="Calibri" w:hAnsi="Calibri" w:cs="Calibri"/>
        </w:rPr>
      </w:pPr>
      <w:r>
        <w:rPr>
          <w:rFonts w:ascii="Calibri" w:eastAsia="Calibri" w:hAnsi="Calibri" w:cs="Calibri"/>
          <w:w w:val="103"/>
        </w:rPr>
        <w:t xml:space="preserve"> </w:t>
      </w:r>
    </w:p>
    <w:p w14:paraId="001B761B" w14:textId="77777777" w:rsidR="00DC52FC" w:rsidRDefault="0022081F" w:rsidP="00C07B75">
      <w:pPr>
        <w:spacing w:before="27"/>
        <w:ind w:left="640"/>
        <w:rPr>
          <w:rFonts w:ascii="Calibri" w:eastAsia="Calibri" w:hAnsi="Calibri" w:cs="Calibri"/>
        </w:rPr>
      </w:pPr>
      <w:r>
        <w:rPr>
          <w:w w:val="103"/>
        </w:rPr>
        <w:t>•</w:t>
      </w:r>
      <w:r>
        <w:t xml:space="preserve">     </w:t>
      </w:r>
      <w:r>
        <w:rPr>
          <w:rFonts w:ascii="Calibri" w:eastAsia="Calibri" w:hAnsi="Calibri" w:cs="Calibri"/>
          <w:b/>
          <w:w w:val="103"/>
        </w:rPr>
        <w:t>Delete an item</w:t>
      </w:r>
      <w:r>
        <w:rPr>
          <w:rFonts w:ascii="Calibri" w:eastAsia="Calibri" w:hAnsi="Calibri" w:cs="Calibri"/>
          <w:w w:val="103"/>
        </w:rPr>
        <w:t>, given the item ID, from the store and display the</w:t>
      </w:r>
      <w:bookmarkStart w:id="0" w:name="_GoBack"/>
      <w:bookmarkEnd w:id="0"/>
      <w:r>
        <w:rPr>
          <w:rFonts w:ascii="Calibri" w:eastAsia="Calibri" w:hAnsi="Calibri" w:cs="Calibri"/>
          <w:w w:val="103"/>
        </w:rPr>
        <w:t xml:space="preserve"> number of free spaces left. Display the type of the item that has been deleted (if it is a CD or vinyl) </w:t>
      </w:r>
      <w:r w:rsidR="00C07B75" w:rsidRPr="00C07B75">
        <w:rPr>
          <w:rFonts w:ascii="Calibri" w:eastAsia="Calibri" w:hAnsi="Calibri" w:cs="Calibri"/>
          <w:b/>
          <w:w w:val="103"/>
        </w:rPr>
        <w:t>(</w:t>
      </w:r>
      <w:r w:rsidR="00C73AEC" w:rsidRPr="00C07B75">
        <w:rPr>
          <w:rFonts w:ascii="Calibri" w:eastAsia="Calibri" w:hAnsi="Calibri" w:cs="Calibri"/>
          <w:b/>
          <w:i/>
          <w:w w:val="103"/>
        </w:rPr>
        <w:t>2</w:t>
      </w:r>
      <w:r w:rsidRPr="00C07B75">
        <w:rPr>
          <w:rFonts w:ascii="Calibri" w:eastAsia="Calibri" w:hAnsi="Calibri" w:cs="Calibri"/>
          <w:b/>
          <w:i/>
          <w:w w:val="103"/>
        </w:rPr>
        <w:t xml:space="preserve"> marks)</w:t>
      </w:r>
      <w:r w:rsidRPr="00C07B75">
        <w:rPr>
          <w:rFonts w:ascii="Calibri" w:eastAsia="Calibri" w:hAnsi="Calibri" w:cs="Calibri"/>
          <w:b/>
          <w:w w:val="103"/>
        </w:rPr>
        <w:t>.</w:t>
      </w:r>
      <w:r>
        <w:rPr>
          <w:rFonts w:ascii="Calibri" w:eastAsia="Calibri" w:hAnsi="Calibri" w:cs="Calibri"/>
          <w:w w:val="103"/>
        </w:rPr>
        <w:t xml:space="preserve"> </w:t>
      </w:r>
    </w:p>
    <w:p w14:paraId="388EA753" w14:textId="77777777" w:rsidR="00DC52FC" w:rsidRDefault="00DC52FC">
      <w:pPr>
        <w:spacing w:before="12" w:line="260" w:lineRule="exact"/>
        <w:rPr>
          <w:sz w:val="26"/>
          <w:szCs w:val="26"/>
        </w:rPr>
      </w:pPr>
    </w:p>
    <w:p w14:paraId="53B5F9DD" w14:textId="77777777" w:rsidR="00DC52FC" w:rsidRDefault="0022081F">
      <w:pPr>
        <w:ind w:left="640"/>
        <w:rPr>
          <w:rFonts w:ascii="Calibri" w:eastAsia="Calibri" w:hAnsi="Calibri" w:cs="Calibri"/>
        </w:rPr>
      </w:pPr>
      <w:r>
        <w:rPr>
          <w:w w:val="103"/>
        </w:rPr>
        <w:t>•</w:t>
      </w:r>
      <w:r>
        <w:t xml:space="preserve">     </w:t>
      </w:r>
      <w:r>
        <w:rPr>
          <w:rFonts w:ascii="Calibri" w:eastAsia="Calibri" w:hAnsi="Calibri" w:cs="Calibri"/>
          <w:b/>
          <w:w w:val="103"/>
        </w:rPr>
        <w:t>Print the list of the items</w:t>
      </w:r>
      <w:r>
        <w:rPr>
          <w:rFonts w:ascii="Calibri" w:eastAsia="Calibri" w:hAnsi="Calibri" w:cs="Calibri"/>
          <w:w w:val="103"/>
        </w:rPr>
        <w:t xml:space="preserve"> in the store. For each item print the ID, the type of item (if it is a CD or </w:t>
      </w:r>
    </w:p>
    <w:p w14:paraId="073F6BEE" w14:textId="77777777" w:rsidR="00DC52FC" w:rsidRDefault="0022081F">
      <w:pPr>
        <w:spacing w:before="8"/>
        <w:ind w:left="1000"/>
        <w:rPr>
          <w:rFonts w:ascii="Calibri" w:eastAsia="Calibri" w:hAnsi="Calibri" w:cs="Calibri"/>
          <w:w w:val="103"/>
        </w:rPr>
      </w:pPr>
      <w:proofErr w:type="gramStart"/>
      <w:r>
        <w:rPr>
          <w:rFonts w:ascii="Calibri" w:eastAsia="Calibri" w:hAnsi="Calibri" w:cs="Calibri"/>
          <w:w w:val="103"/>
        </w:rPr>
        <w:t>vinyl )</w:t>
      </w:r>
      <w:proofErr w:type="gramEnd"/>
      <w:r>
        <w:rPr>
          <w:rFonts w:ascii="Calibri" w:eastAsia="Calibri" w:hAnsi="Calibri" w:cs="Calibri"/>
          <w:w w:val="103"/>
        </w:rPr>
        <w:t xml:space="preserve"> and the title </w:t>
      </w:r>
      <w:r w:rsidR="00C73AEC" w:rsidRPr="00C07B75">
        <w:rPr>
          <w:rFonts w:ascii="Calibri" w:eastAsia="Calibri" w:hAnsi="Calibri" w:cs="Calibri"/>
          <w:b/>
          <w:i/>
          <w:w w:val="103"/>
        </w:rPr>
        <w:t>(2</w:t>
      </w:r>
      <w:r w:rsidRPr="00C07B75">
        <w:rPr>
          <w:rFonts w:ascii="Calibri" w:eastAsia="Calibri" w:hAnsi="Calibri" w:cs="Calibri"/>
          <w:b/>
          <w:i/>
          <w:w w:val="103"/>
        </w:rPr>
        <w:t xml:space="preserve"> </w:t>
      </w:r>
      <w:r w:rsidR="00C07B75" w:rsidRPr="00C07B75">
        <w:rPr>
          <w:rFonts w:ascii="Calibri" w:eastAsia="Calibri" w:hAnsi="Calibri" w:cs="Calibri"/>
          <w:b/>
          <w:i/>
          <w:w w:val="103"/>
        </w:rPr>
        <w:t>marks</w:t>
      </w:r>
      <w:r w:rsidRPr="00C07B75">
        <w:rPr>
          <w:rFonts w:ascii="Calibri" w:eastAsia="Calibri" w:hAnsi="Calibri" w:cs="Calibri"/>
          <w:b/>
          <w:i/>
          <w:w w:val="103"/>
        </w:rPr>
        <w:t>)</w:t>
      </w:r>
      <w:r w:rsidRPr="00C07B75">
        <w:rPr>
          <w:rFonts w:ascii="Calibri" w:eastAsia="Calibri" w:hAnsi="Calibri" w:cs="Calibri"/>
          <w:b/>
          <w:w w:val="103"/>
        </w:rPr>
        <w:t>.</w:t>
      </w:r>
    </w:p>
    <w:p w14:paraId="271C385E" w14:textId="77777777" w:rsidR="00C73AEC" w:rsidRDefault="00C73AEC" w:rsidP="00C73AEC">
      <w:pPr>
        <w:spacing w:before="8"/>
        <w:rPr>
          <w:rFonts w:ascii="Calibri" w:eastAsia="Calibri" w:hAnsi="Calibri" w:cs="Calibri"/>
          <w:w w:val="103"/>
        </w:rPr>
      </w:pPr>
    </w:p>
    <w:p w14:paraId="00AB3CC1" w14:textId="77777777" w:rsidR="00C73AEC" w:rsidRDefault="00C73AEC" w:rsidP="00C73AEC">
      <w:pPr>
        <w:spacing w:before="29"/>
        <w:ind w:left="640"/>
        <w:rPr>
          <w:rFonts w:ascii="Calibri" w:eastAsia="Calibri" w:hAnsi="Calibri" w:cs="Calibri"/>
        </w:rPr>
      </w:pPr>
      <w:r>
        <w:rPr>
          <w:w w:val="103"/>
        </w:rPr>
        <w:t>•</w:t>
      </w:r>
      <w:r>
        <w:t xml:space="preserve">     </w:t>
      </w:r>
      <w:r>
        <w:rPr>
          <w:rFonts w:ascii="Calibri" w:eastAsia="Calibri" w:hAnsi="Calibri" w:cs="Calibri"/>
          <w:b/>
          <w:w w:val="103"/>
        </w:rPr>
        <w:t xml:space="preserve">Sort the item </w:t>
      </w:r>
      <w:r>
        <w:rPr>
          <w:rFonts w:ascii="Calibri" w:eastAsia="Calibri" w:hAnsi="Calibri" w:cs="Calibri"/>
          <w:w w:val="103"/>
        </w:rPr>
        <w:t xml:space="preserve">in ascending order according to the title </w:t>
      </w:r>
      <w:r w:rsidR="00C07B75" w:rsidRPr="00C07B75">
        <w:rPr>
          <w:rFonts w:ascii="Calibri" w:eastAsia="Calibri" w:hAnsi="Calibri" w:cs="Calibri"/>
          <w:b/>
          <w:i/>
          <w:w w:val="103"/>
        </w:rPr>
        <w:t>(4</w:t>
      </w:r>
      <w:r w:rsidRPr="00C07B75">
        <w:rPr>
          <w:rFonts w:ascii="Calibri" w:eastAsia="Calibri" w:hAnsi="Calibri" w:cs="Calibri"/>
          <w:b/>
          <w:i/>
          <w:w w:val="103"/>
        </w:rPr>
        <w:t xml:space="preserve"> marks)</w:t>
      </w:r>
      <w:r>
        <w:rPr>
          <w:rFonts w:ascii="Calibri" w:eastAsia="Calibri" w:hAnsi="Calibri" w:cs="Calibri"/>
          <w:w w:val="103"/>
        </w:rPr>
        <w:t xml:space="preserve">. </w:t>
      </w:r>
    </w:p>
    <w:p w14:paraId="444659FB" w14:textId="77777777" w:rsidR="00C73AEC" w:rsidRDefault="00C73AEC" w:rsidP="00C73AEC">
      <w:pPr>
        <w:spacing w:before="7" w:line="260" w:lineRule="exact"/>
        <w:rPr>
          <w:sz w:val="26"/>
          <w:szCs w:val="26"/>
        </w:rPr>
      </w:pPr>
    </w:p>
    <w:p w14:paraId="59F6CFEB" w14:textId="77777777" w:rsidR="00C73AEC" w:rsidRDefault="00C73AEC" w:rsidP="00C73AEC">
      <w:pPr>
        <w:tabs>
          <w:tab w:val="left" w:pos="980"/>
        </w:tabs>
        <w:spacing w:line="250" w:lineRule="auto"/>
        <w:ind w:left="1000" w:right="83" w:hanging="360"/>
        <w:jc w:val="both"/>
        <w:rPr>
          <w:rFonts w:ascii="Calibri" w:eastAsia="Calibri" w:hAnsi="Calibri" w:cs="Calibri"/>
        </w:rPr>
      </w:pPr>
      <w:r>
        <w:rPr>
          <w:w w:val="103"/>
        </w:rPr>
        <w:t>•</w:t>
      </w:r>
      <w:r>
        <w:tab/>
      </w:r>
      <w:r>
        <w:rPr>
          <w:rFonts w:ascii="Calibri" w:eastAsia="Calibri" w:hAnsi="Calibri" w:cs="Calibri"/>
          <w:b/>
          <w:w w:val="103"/>
        </w:rPr>
        <w:t>Buy an item</w:t>
      </w:r>
      <w:r>
        <w:rPr>
          <w:rFonts w:ascii="Calibri" w:eastAsia="Calibri" w:hAnsi="Calibri" w:cs="Calibri"/>
          <w:w w:val="103"/>
        </w:rPr>
        <w:t xml:space="preserve">: the user can buy an item selecting the item ID. The user can also buy more than one copy (the system will ask how many items to buy) and he/she will be able to see on the screen the total cost. </w:t>
      </w:r>
      <w:r w:rsidR="00C07B75" w:rsidRPr="00C07B75">
        <w:rPr>
          <w:rFonts w:ascii="Calibri" w:eastAsia="Calibri" w:hAnsi="Calibri" w:cs="Calibri"/>
          <w:b/>
          <w:i/>
          <w:w w:val="103"/>
        </w:rPr>
        <w:t>(3</w:t>
      </w:r>
      <w:r w:rsidRPr="00C07B75">
        <w:rPr>
          <w:rFonts w:ascii="Calibri" w:eastAsia="Calibri" w:hAnsi="Calibri" w:cs="Calibri"/>
          <w:b/>
          <w:i/>
          <w:w w:val="103"/>
        </w:rPr>
        <w:t xml:space="preserve"> marks)</w:t>
      </w:r>
      <w:r>
        <w:rPr>
          <w:rFonts w:ascii="Calibri" w:eastAsia="Calibri" w:hAnsi="Calibri" w:cs="Calibri"/>
          <w:w w:val="103"/>
        </w:rPr>
        <w:t xml:space="preserve">. </w:t>
      </w:r>
    </w:p>
    <w:p w14:paraId="6C935897" w14:textId="77777777" w:rsidR="00C73AEC" w:rsidRDefault="00C73AEC" w:rsidP="00C73AEC">
      <w:pPr>
        <w:spacing w:before="4" w:line="260" w:lineRule="exact"/>
        <w:rPr>
          <w:sz w:val="26"/>
          <w:szCs w:val="26"/>
        </w:rPr>
      </w:pPr>
    </w:p>
    <w:p w14:paraId="6BBA7A1C" w14:textId="77777777" w:rsidR="00C73AEC" w:rsidRDefault="00C73AEC" w:rsidP="00C73AEC">
      <w:pPr>
        <w:tabs>
          <w:tab w:val="left" w:pos="980"/>
        </w:tabs>
        <w:spacing w:line="250" w:lineRule="auto"/>
        <w:ind w:left="1000" w:right="83" w:hanging="360"/>
        <w:jc w:val="both"/>
        <w:rPr>
          <w:rFonts w:ascii="Calibri" w:eastAsia="Calibri" w:hAnsi="Calibri" w:cs="Calibri"/>
        </w:rPr>
      </w:pPr>
      <w:r>
        <w:rPr>
          <w:w w:val="103"/>
        </w:rPr>
        <w:t>•</w:t>
      </w:r>
      <w:r>
        <w:tab/>
      </w:r>
      <w:r>
        <w:rPr>
          <w:rFonts w:ascii="Calibri" w:eastAsia="Calibri" w:hAnsi="Calibri" w:cs="Calibri"/>
          <w:b/>
          <w:w w:val="103"/>
        </w:rPr>
        <w:t xml:space="preserve">Generate a report: </w:t>
      </w:r>
      <w:r>
        <w:rPr>
          <w:rFonts w:ascii="Calibri" w:eastAsia="Calibri" w:hAnsi="Calibri" w:cs="Calibri"/>
          <w:w w:val="103"/>
        </w:rPr>
        <w:t xml:space="preserve">write in a file all the items that have been sold. Every time the user buys an item (using the previous command) write in the file the title, the ID, the price and the selling time/date </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w w:val="103"/>
        </w:rPr>
        <w:t xml:space="preserve">. </w:t>
      </w:r>
    </w:p>
    <w:p w14:paraId="6BEB7BAE" w14:textId="77777777" w:rsidR="00C73AEC" w:rsidRDefault="00C73AEC" w:rsidP="00C73AEC">
      <w:pPr>
        <w:spacing w:before="4" w:line="240" w:lineRule="exact"/>
        <w:rPr>
          <w:sz w:val="24"/>
          <w:szCs w:val="24"/>
        </w:rPr>
      </w:pPr>
    </w:p>
    <w:p w14:paraId="43F4B7A0" w14:textId="77777777" w:rsidR="00C73AEC" w:rsidRDefault="00C73AEC" w:rsidP="00C73AEC">
      <w:pPr>
        <w:ind w:left="838"/>
        <w:rPr>
          <w:rFonts w:ascii="Calibri" w:eastAsia="Calibri" w:hAnsi="Calibri" w:cs="Calibri"/>
        </w:rPr>
      </w:pPr>
      <w:r>
        <w:rPr>
          <w:rFonts w:ascii="Calibri" w:eastAsia="Calibri" w:hAnsi="Calibri" w:cs="Calibri"/>
          <w:b/>
          <w:w w:val="103"/>
        </w:rPr>
        <w:t>Create a Graphical User Interface</w:t>
      </w:r>
      <w:r>
        <w:rPr>
          <w:rFonts w:ascii="Calibri" w:eastAsia="Calibri" w:hAnsi="Calibri" w:cs="Calibri"/>
          <w:w w:val="103"/>
        </w:rPr>
        <w:t xml:space="preserve"> (GUI) using JavaFX from where it is possible to see all the information for each item. The GUI can be opened selecting an option from the menu console </w:t>
      </w:r>
      <w:r>
        <w:rPr>
          <w:rFonts w:ascii="Calibri" w:eastAsia="Calibri" w:hAnsi="Calibri" w:cs="Calibri"/>
          <w:i/>
          <w:w w:val="103"/>
        </w:rPr>
        <w:t>(</w:t>
      </w:r>
      <w:r w:rsidRPr="00C07B75">
        <w:rPr>
          <w:rFonts w:ascii="Calibri" w:eastAsia="Calibri" w:hAnsi="Calibri" w:cs="Calibri"/>
          <w:b/>
          <w:i/>
          <w:w w:val="103"/>
        </w:rPr>
        <w:t>1 mark</w:t>
      </w:r>
      <w:r>
        <w:rPr>
          <w:rFonts w:ascii="Calibri" w:eastAsia="Calibri" w:hAnsi="Calibri" w:cs="Calibri"/>
          <w:i/>
          <w:w w:val="103"/>
        </w:rPr>
        <w:t>).</w:t>
      </w:r>
      <w:r>
        <w:rPr>
          <w:rFonts w:ascii="Calibri" w:eastAsia="Calibri" w:hAnsi="Calibri" w:cs="Calibri"/>
          <w:w w:val="103"/>
        </w:rPr>
        <w:t xml:space="preserve">  </w:t>
      </w:r>
    </w:p>
    <w:p w14:paraId="1E3540E1" w14:textId="77777777" w:rsidR="00C73AEC" w:rsidRDefault="00C73AEC" w:rsidP="00C73AEC">
      <w:pPr>
        <w:spacing w:before="13"/>
        <w:ind w:left="1000" w:right="8232"/>
        <w:jc w:val="both"/>
        <w:rPr>
          <w:rFonts w:ascii="Calibri" w:eastAsia="Calibri" w:hAnsi="Calibri" w:cs="Calibri"/>
        </w:rPr>
      </w:pPr>
      <w:r>
        <w:rPr>
          <w:rFonts w:ascii="Calibri" w:eastAsia="Calibri" w:hAnsi="Calibri" w:cs="Calibri"/>
          <w:w w:val="103"/>
        </w:rPr>
        <w:t xml:space="preserve"> </w:t>
      </w:r>
    </w:p>
    <w:p w14:paraId="7C06C3B6" w14:textId="77777777" w:rsidR="00C73AEC" w:rsidRDefault="00C73AEC" w:rsidP="00C73AEC">
      <w:pPr>
        <w:spacing w:before="13" w:line="252" w:lineRule="auto"/>
        <w:ind w:left="1000" w:right="83"/>
        <w:jc w:val="both"/>
        <w:rPr>
          <w:rFonts w:ascii="Calibri" w:eastAsia="Calibri" w:hAnsi="Calibri" w:cs="Calibri"/>
        </w:rPr>
      </w:pPr>
      <w:r>
        <w:rPr>
          <w:rFonts w:ascii="Calibri" w:eastAsia="Calibri" w:hAnsi="Calibri" w:cs="Calibri"/>
          <w:w w:val="103"/>
        </w:rPr>
        <w:t xml:space="preserve">Regarding </w:t>
      </w:r>
      <w:r>
        <w:rPr>
          <w:rFonts w:ascii="Calibri" w:eastAsia="Calibri" w:hAnsi="Calibri" w:cs="Calibri"/>
        </w:rPr>
        <w:t>the</w:t>
      </w:r>
      <w:r>
        <w:rPr>
          <w:rFonts w:ascii="Calibri" w:eastAsia="Calibri" w:hAnsi="Calibri" w:cs="Calibri"/>
          <w:w w:val="103"/>
        </w:rPr>
        <w:t xml:space="preserve"> </w:t>
      </w:r>
      <w:r>
        <w:rPr>
          <w:rFonts w:ascii="Calibri" w:eastAsia="Calibri" w:hAnsi="Calibri" w:cs="Calibri"/>
        </w:rPr>
        <w:t>GUI</w:t>
      </w:r>
      <w:r>
        <w:rPr>
          <w:rFonts w:ascii="Calibri" w:eastAsia="Calibri" w:hAnsi="Calibri" w:cs="Calibri"/>
          <w:w w:val="103"/>
        </w:rPr>
        <w:t xml:space="preserve">, </w:t>
      </w:r>
      <w:proofErr w:type="gramStart"/>
      <w:r>
        <w:rPr>
          <w:rFonts w:ascii="Calibri" w:eastAsia="Calibri" w:hAnsi="Calibri" w:cs="Calibri"/>
        </w:rPr>
        <w:t>note</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that</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all </w:t>
      </w:r>
      <w:r>
        <w:rPr>
          <w:rFonts w:ascii="Calibri" w:eastAsia="Calibri" w:hAnsi="Calibri" w:cs="Calibri"/>
        </w:rPr>
        <w:t xml:space="preserve"> </w:t>
      </w:r>
      <w:r>
        <w:rPr>
          <w:rFonts w:ascii="Calibri" w:eastAsia="Calibri" w:hAnsi="Calibri" w:cs="Calibri"/>
          <w:w w:val="103"/>
        </w:rPr>
        <w:t xml:space="preserve">code </w:t>
      </w:r>
      <w:r>
        <w:rPr>
          <w:rFonts w:ascii="Calibri" w:eastAsia="Calibri" w:hAnsi="Calibri" w:cs="Calibri"/>
        </w:rPr>
        <w:t xml:space="preserve"> </w:t>
      </w:r>
      <w:r>
        <w:rPr>
          <w:rFonts w:ascii="Calibri" w:eastAsia="Calibri" w:hAnsi="Calibri" w:cs="Calibri"/>
          <w:w w:val="103"/>
        </w:rPr>
        <w:t xml:space="preserve">must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manually </w:t>
      </w:r>
      <w:r>
        <w:rPr>
          <w:rFonts w:ascii="Calibri" w:eastAsia="Calibri" w:hAnsi="Calibri" w:cs="Calibri"/>
        </w:rPr>
        <w:t xml:space="preserve"> </w:t>
      </w:r>
      <w:r>
        <w:rPr>
          <w:rFonts w:ascii="Calibri" w:eastAsia="Calibri" w:hAnsi="Calibri" w:cs="Calibri"/>
          <w:w w:val="103"/>
        </w:rPr>
        <w:t xml:space="preserve">written, </w:t>
      </w:r>
      <w:r>
        <w:rPr>
          <w:rFonts w:ascii="Calibri" w:eastAsia="Calibri" w:hAnsi="Calibri" w:cs="Calibri"/>
        </w:rPr>
        <w:t xml:space="preserve"> </w:t>
      </w:r>
      <w:r>
        <w:rPr>
          <w:rFonts w:ascii="Calibri" w:eastAsia="Calibri" w:hAnsi="Calibri" w:cs="Calibri"/>
          <w:b/>
          <w:w w:val="103"/>
        </w:rPr>
        <w:t xml:space="preserve">do </w:t>
      </w:r>
      <w:r>
        <w:rPr>
          <w:rFonts w:ascii="Calibri" w:eastAsia="Calibri" w:hAnsi="Calibri" w:cs="Calibri"/>
          <w:b/>
        </w:rPr>
        <w:t xml:space="preserve"> </w:t>
      </w:r>
      <w:r>
        <w:rPr>
          <w:rFonts w:ascii="Calibri" w:eastAsia="Calibri" w:hAnsi="Calibri" w:cs="Calibri"/>
          <w:b/>
          <w:w w:val="103"/>
        </w:rPr>
        <w:t xml:space="preserve">not </w:t>
      </w:r>
      <w:r>
        <w:rPr>
          <w:rFonts w:ascii="Calibri" w:eastAsia="Calibri" w:hAnsi="Calibri" w:cs="Calibri"/>
          <w:b/>
        </w:rPr>
        <w:t xml:space="preserve"> </w:t>
      </w:r>
      <w:r>
        <w:rPr>
          <w:rFonts w:ascii="Calibri" w:eastAsia="Calibri" w:hAnsi="Calibri" w:cs="Calibri"/>
          <w:b/>
          <w:w w:val="103"/>
        </w:rPr>
        <w:t xml:space="preserve">use </w:t>
      </w:r>
      <w:r>
        <w:rPr>
          <w:rFonts w:ascii="Calibri" w:eastAsia="Calibri" w:hAnsi="Calibri" w:cs="Calibri"/>
          <w:b/>
        </w:rPr>
        <w:t xml:space="preserve"> </w:t>
      </w:r>
      <w:r>
        <w:rPr>
          <w:rFonts w:ascii="Calibri" w:eastAsia="Calibri" w:hAnsi="Calibri" w:cs="Calibri"/>
          <w:b/>
          <w:w w:val="103"/>
        </w:rPr>
        <w:t xml:space="preserve">any </w:t>
      </w:r>
      <w:r>
        <w:rPr>
          <w:rFonts w:ascii="Calibri" w:eastAsia="Calibri" w:hAnsi="Calibri" w:cs="Calibri"/>
          <w:b/>
        </w:rPr>
        <w:t xml:space="preserve"> </w:t>
      </w:r>
      <w:r>
        <w:rPr>
          <w:rFonts w:ascii="Calibri" w:eastAsia="Calibri" w:hAnsi="Calibri" w:cs="Calibri"/>
          <w:b/>
          <w:w w:val="103"/>
        </w:rPr>
        <w:t xml:space="preserve">tools </w:t>
      </w:r>
      <w:r>
        <w:rPr>
          <w:rFonts w:ascii="Calibri" w:eastAsia="Calibri" w:hAnsi="Calibri" w:cs="Calibri"/>
          <w:b/>
        </w:rPr>
        <w:t xml:space="preserve"> </w:t>
      </w:r>
      <w:r>
        <w:rPr>
          <w:rFonts w:ascii="Calibri" w:eastAsia="Calibri" w:hAnsi="Calibri" w:cs="Calibri"/>
          <w:b/>
          <w:w w:val="103"/>
        </w:rPr>
        <w:t xml:space="preserve">that generates </w:t>
      </w:r>
      <w:r>
        <w:rPr>
          <w:rFonts w:ascii="Calibri" w:eastAsia="Calibri" w:hAnsi="Calibri" w:cs="Calibri"/>
          <w:b/>
        </w:rPr>
        <w:t xml:space="preserve"> </w:t>
      </w:r>
      <w:r>
        <w:rPr>
          <w:rFonts w:ascii="Calibri" w:eastAsia="Calibri" w:hAnsi="Calibri" w:cs="Calibri"/>
          <w:b/>
          <w:w w:val="103"/>
        </w:rPr>
        <w:t xml:space="preserve">code </w:t>
      </w:r>
      <w:r>
        <w:rPr>
          <w:rFonts w:ascii="Calibri" w:eastAsia="Calibri" w:hAnsi="Calibri" w:cs="Calibri"/>
          <w:b/>
        </w:rPr>
        <w:t xml:space="preserve"> </w:t>
      </w:r>
      <w:r>
        <w:rPr>
          <w:rFonts w:ascii="Calibri" w:eastAsia="Calibri" w:hAnsi="Calibri" w:cs="Calibri"/>
          <w:b/>
          <w:w w:val="103"/>
        </w:rPr>
        <w:t>automatically</w:t>
      </w:r>
      <w:r>
        <w:rPr>
          <w:rFonts w:ascii="Calibri" w:eastAsia="Calibri" w:hAnsi="Calibri" w:cs="Calibri"/>
          <w:w w:val="103"/>
        </w:rPr>
        <w:t xml:space="preserve">. </w:t>
      </w:r>
      <w:r>
        <w:rPr>
          <w:rFonts w:ascii="Calibri" w:eastAsia="Calibri" w:hAnsi="Calibri" w:cs="Calibri"/>
        </w:rPr>
        <w:t xml:space="preserve"> </w:t>
      </w:r>
      <w:proofErr w:type="gramStart"/>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are</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NOT </w:t>
      </w:r>
      <w:r>
        <w:rPr>
          <w:rFonts w:ascii="Calibri" w:eastAsia="Calibri" w:hAnsi="Calibri" w:cs="Calibri"/>
        </w:rPr>
        <w:t xml:space="preserve"> </w:t>
      </w:r>
      <w:r>
        <w:rPr>
          <w:rFonts w:ascii="Calibri" w:eastAsia="Calibri" w:hAnsi="Calibri" w:cs="Calibri"/>
          <w:w w:val="103"/>
        </w:rPr>
        <w:t xml:space="preserve">allowed </w:t>
      </w:r>
      <w:r>
        <w:rPr>
          <w:rFonts w:ascii="Calibri" w:eastAsia="Calibri" w:hAnsi="Calibri" w:cs="Calibri"/>
        </w:rPr>
        <w:t xml:space="preserve"> </w:t>
      </w:r>
      <w:r>
        <w:rPr>
          <w:rFonts w:ascii="Calibri" w:eastAsia="Calibri" w:hAnsi="Calibri" w:cs="Calibri"/>
          <w:w w:val="103"/>
        </w:rPr>
        <w:t xml:space="preserve">to </w:t>
      </w:r>
      <w:r>
        <w:rPr>
          <w:rFonts w:ascii="Calibri" w:eastAsia="Calibri" w:hAnsi="Calibri" w:cs="Calibri"/>
        </w:rPr>
        <w:t xml:space="preserve"> </w:t>
      </w:r>
      <w:r>
        <w:rPr>
          <w:rFonts w:ascii="Calibri" w:eastAsia="Calibri" w:hAnsi="Calibri" w:cs="Calibri"/>
          <w:w w:val="103"/>
        </w:rPr>
        <w:t xml:space="preserve">use </w:t>
      </w:r>
      <w:r>
        <w:rPr>
          <w:rFonts w:ascii="Calibri" w:eastAsia="Calibri" w:hAnsi="Calibri" w:cs="Calibri"/>
        </w:rPr>
        <w:t xml:space="preserve"> </w:t>
      </w:r>
      <w:r>
        <w:rPr>
          <w:rFonts w:ascii="Calibri" w:eastAsia="Calibri" w:hAnsi="Calibri" w:cs="Calibri"/>
          <w:w w:val="103"/>
        </w:rPr>
        <w:t xml:space="preserve">design </w:t>
      </w:r>
      <w:r>
        <w:rPr>
          <w:rFonts w:ascii="Calibri" w:eastAsia="Calibri" w:hAnsi="Calibri" w:cs="Calibri"/>
        </w:rPr>
        <w:t xml:space="preserve"> </w:t>
      </w:r>
      <w:r>
        <w:rPr>
          <w:rFonts w:ascii="Calibri" w:eastAsia="Calibri" w:hAnsi="Calibri" w:cs="Calibri"/>
          <w:w w:val="103"/>
        </w:rPr>
        <w:t xml:space="preserve">tools </w:t>
      </w:r>
      <w:r>
        <w:rPr>
          <w:rFonts w:ascii="Calibri" w:eastAsia="Calibri" w:hAnsi="Calibri" w:cs="Calibri"/>
        </w:rPr>
        <w:t xml:space="preserve"> </w:t>
      </w:r>
      <w:r>
        <w:rPr>
          <w:rFonts w:ascii="Calibri" w:eastAsia="Calibri" w:hAnsi="Calibri" w:cs="Calibri"/>
          <w:w w:val="103"/>
        </w:rPr>
        <w:t xml:space="preserve">with </w:t>
      </w:r>
      <w:r>
        <w:rPr>
          <w:rFonts w:ascii="Calibri" w:eastAsia="Calibri" w:hAnsi="Calibri" w:cs="Calibri"/>
        </w:rPr>
        <w:t xml:space="preserve"> </w:t>
      </w:r>
      <w:r>
        <w:rPr>
          <w:rFonts w:ascii="Calibri" w:eastAsia="Calibri" w:hAnsi="Calibri" w:cs="Calibri"/>
          <w:w w:val="103"/>
        </w:rPr>
        <w:t xml:space="preserve">drag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drop functionality (such as those found in </w:t>
      </w:r>
      <w:proofErr w:type="spellStart"/>
      <w:r>
        <w:rPr>
          <w:rFonts w:ascii="Calibri" w:eastAsia="Calibri" w:hAnsi="Calibri" w:cs="Calibri"/>
          <w:w w:val="103"/>
        </w:rPr>
        <w:t>Netbeans</w:t>
      </w:r>
      <w:proofErr w:type="spellEnd"/>
      <w:r>
        <w:rPr>
          <w:rFonts w:ascii="Calibri" w:eastAsia="Calibri" w:hAnsi="Calibri" w:cs="Calibri"/>
          <w:w w:val="103"/>
        </w:rPr>
        <w:t xml:space="preserve">) to create the graphical user interface for any part of this </w:t>
      </w:r>
      <w:r>
        <w:rPr>
          <w:rFonts w:ascii="Calibri" w:eastAsia="Calibri" w:hAnsi="Calibri" w:cs="Calibri"/>
        </w:rPr>
        <w:t xml:space="preserve"> </w:t>
      </w:r>
      <w:r>
        <w:rPr>
          <w:rFonts w:ascii="Calibri" w:eastAsia="Calibri" w:hAnsi="Calibri" w:cs="Calibri"/>
          <w:w w:val="103"/>
        </w:rPr>
        <w:t xml:space="preserve">coursework! </w:t>
      </w:r>
    </w:p>
    <w:p w14:paraId="2A8F245D" w14:textId="77777777" w:rsidR="00C73AEC" w:rsidRDefault="00C73AEC" w:rsidP="00C73AEC">
      <w:pPr>
        <w:spacing w:before="3"/>
        <w:ind w:left="1000" w:right="8232"/>
        <w:jc w:val="both"/>
        <w:rPr>
          <w:rFonts w:ascii="Calibri" w:eastAsia="Calibri" w:hAnsi="Calibri" w:cs="Calibri"/>
        </w:rPr>
      </w:pPr>
      <w:r>
        <w:rPr>
          <w:rFonts w:ascii="Calibri" w:eastAsia="Calibri" w:hAnsi="Calibri" w:cs="Calibri"/>
          <w:w w:val="103"/>
        </w:rPr>
        <w:t xml:space="preserve"> </w:t>
      </w:r>
    </w:p>
    <w:p w14:paraId="5072D861" w14:textId="77777777" w:rsidR="00C73AEC" w:rsidRDefault="00C73AEC" w:rsidP="00C73AEC">
      <w:pPr>
        <w:tabs>
          <w:tab w:val="left" w:pos="1340"/>
        </w:tabs>
        <w:spacing w:before="13" w:line="253" w:lineRule="auto"/>
        <w:ind w:left="1360" w:right="83" w:hanging="360"/>
        <w:rPr>
          <w:rFonts w:ascii="Calibri" w:eastAsia="Calibri" w:hAnsi="Calibri" w:cs="Calibri"/>
        </w:rPr>
      </w:pPr>
      <w:r>
        <w:rPr>
          <w:rFonts w:ascii="Calibri" w:eastAsia="Calibri" w:hAnsi="Calibri" w:cs="Calibri"/>
          <w:w w:val="103"/>
        </w:rPr>
        <w:t>a.</w:t>
      </w:r>
      <w:r>
        <w:rPr>
          <w:rFonts w:ascii="Calibri" w:eastAsia="Calibri" w:hAnsi="Calibri" w:cs="Calibri"/>
        </w:rPr>
        <w:tab/>
      </w:r>
      <w:r>
        <w:rPr>
          <w:rFonts w:ascii="Calibri" w:eastAsia="Calibri" w:hAnsi="Calibri" w:cs="Calibri"/>
          <w:w w:val="103"/>
        </w:rPr>
        <w:t xml:space="preserve">You are asked to show the list of items in the store with the main information. You MUST use a table component from JavaFX to </w:t>
      </w:r>
      <w:proofErr w:type="spellStart"/>
      <w:r>
        <w:rPr>
          <w:rFonts w:ascii="Calibri" w:eastAsia="Calibri" w:hAnsi="Calibri" w:cs="Calibri"/>
          <w:w w:val="103"/>
        </w:rPr>
        <w:t>visualise</w:t>
      </w:r>
      <w:proofErr w:type="spellEnd"/>
      <w:r>
        <w:rPr>
          <w:rFonts w:ascii="Calibri" w:eastAsia="Calibri" w:hAnsi="Calibri" w:cs="Calibri"/>
          <w:w w:val="103"/>
        </w:rPr>
        <w:t xml:space="preserve"> them </w:t>
      </w:r>
      <w:r w:rsidR="00C07B75">
        <w:rPr>
          <w:rFonts w:ascii="Calibri" w:eastAsia="Calibri" w:hAnsi="Calibri" w:cs="Calibri"/>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60E3DDD9" w14:textId="77777777" w:rsidR="00C73AEC" w:rsidRDefault="00C73AEC" w:rsidP="00C73AEC">
      <w:pPr>
        <w:spacing w:before="2"/>
        <w:ind w:left="1360"/>
        <w:rPr>
          <w:rFonts w:ascii="Calibri" w:eastAsia="Calibri" w:hAnsi="Calibri" w:cs="Calibri"/>
        </w:rPr>
      </w:pPr>
      <w:r>
        <w:rPr>
          <w:rFonts w:ascii="Calibri" w:eastAsia="Calibri" w:hAnsi="Calibri" w:cs="Calibri"/>
          <w:w w:val="103"/>
        </w:rPr>
        <w:t xml:space="preserve"> </w:t>
      </w:r>
    </w:p>
    <w:p w14:paraId="20C2BB28" w14:textId="77777777" w:rsidR="00C73AEC" w:rsidRDefault="00C73AEC" w:rsidP="00C73AEC">
      <w:pPr>
        <w:spacing w:before="13" w:line="220" w:lineRule="exact"/>
        <w:ind w:left="1000" w:right="3582"/>
        <w:jc w:val="both"/>
        <w:rPr>
          <w:rFonts w:ascii="Calibri" w:eastAsia="Calibri" w:hAnsi="Calibri" w:cs="Calibri"/>
        </w:rPr>
      </w:pPr>
      <w:r>
        <w:rPr>
          <w:rFonts w:ascii="Calibri" w:eastAsia="Calibri" w:hAnsi="Calibri" w:cs="Calibri"/>
          <w:w w:val="103"/>
        </w:rPr>
        <w:t>b.</w:t>
      </w:r>
      <w:r>
        <w:rPr>
          <w:rFonts w:ascii="Calibri" w:eastAsia="Calibri" w:hAnsi="Calibri" w:cs="Calibri"/>
        </w:rPr>
        <w:t xml:space="preserve">   </w:t>
      </w:r>
      <w:r>
        <w:rPr>
          <w:rFonts w:ascii="Calibri" w:eastAsia="Calibri" w:hAnsi="Calibri" w:cs="Calibri"/>
          <w:w w:val="103"/>
        </w:rPr>
        <w:t xml:space="preserve">The user can search a specific item by title </w:t>
      </w:r>
      <w:r w:rsidR="00C07B75" w:rsidRPr="00C07B75">
        <w:rPr>
          <w:rFonts w:ascii="Calibri" w:eastAsia="Calibri" w:hAnsi="Calibri" w:cs="Calibri"/>
          <w:b/>
          <w:i/>
          <w:w w:val="103"/>
        </w:rPr>
        <w:t>(4</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6992A187" w14:textId="77777777" w:rsidR="00C73AEC" w:rsidRDefault="00C73AEC" w:rsidP="00C73AEC">
      <w:pPr>
        <w:spacing w:before="8" w:line="220" w:lineRule="exact"/>
        <w:rPr>
          <w:sz w:val="22"/>
          <w:szCs w:val="22"/>
        </w:rPr>
      </w:pPr>
    </w:p>
    <w:p w14:paraId="394BBA7E" w14:textId="77777777" w:rsidR="00C73AEC" w:rsidRDefault="00C73AEC" w:rsidP="00C73AEC">
      <w:pPr>
        <w:spacing w:before="29"/>
        <w:ind w:left="118"/>
        <w:rPr>
          <w:rFonts w:ascii="Calibri" w:eastAsia="Calibri" w:hAnsi="Calibri" w:cs="Calibri"/>
        </w:rPr>
      </w:pPr>
      <w:r>
        <w:rPr>
          <w:rFonts w:ascii="Calibri" w:eastAsia="Calibri" w:hAnsi="Calibri" w:cs="Calibri"/>
          <w:w w:val="103"/>
        </w:rPr>
        <w:t xml:space="preserve">3. Some challenges: </w:t>
      </w:r>
      <w:r w:rsidRPr="00C07B75">
        <w:rPr>
          <w:rFonts w:ascii="Calibri" w:eastAsia="Calibri" w:hAnsi="Calibri" w:cs="Calibri"/>
          <w:b/>
          <w:w w:val="103"/>
        </w:rPr>
        <w:t>(5 marks)</w:t>
      </w:r>
    </w:p>
    <w:p w14:paraId="293E56AE" w14:textId="77777777" w:rsidR="00C73AEC" w:rsidRDefault="00C73AEC" w:rsidP="00C73AEC">
      <w:pPr>
        <w:spacing w:before="13" w:line="220" w:lineRule="exact"/>
        <w:ind w:left="118"/>
        <w:rPr>
          <w:rFonts w:ascii="Calibri" w:eastAsia="Calibri" w:hAnsi="Calibri" w:cs="Calibri"/>
        </w:rPr>
      </w:pPr>
      <w:r>
        <w:rPr>
          <w:rFonts w:ascii="Calibri" w:eastAsia="Calibri" w:hAnsi="Calibri" w:cs="Calibri"/>
          <w:w w:val="103"/>
        </w:rPr>
        <w:t xml:space="preserve"> </w:t>
      </w:r>
    </w:p>
    <w:p w14:paraId="5790220F" w14:textId="77777777" w:rsidR="00C73AEC" w:rsidRDefault="00C73AEC" w:rsidP="00C73AEC">
      <w:pPr>
        <w:tabs>
          <w:tab w:val="left" w:pos="820"/>
        </w:tabs>
        <w:spacing w:before="31" w:line="250" w:lineRule="auto"/>
        <w:ind w:left="838" w:right="80" w:hanging="360"/>
        <w:jc w:val="both"/>
        <w:rPr>
          <w:rFonts w:ascii="Calibri" w:eastAsia="Calibri" w:hAnsi="Calibri" w:cs="Calibri"/>
        </w:rPr>
      </w:pPr>
      <w:r>
        <w:rPr>
          <w:w w:val="103"/>
        </w:rPr>
        <w:t>•</w:t>
      </w:r>
      <w:r>
        <w:tab/>
      </w:r>
      <w:r>
        <w:rPr>
          <w:rFonts w:ascii="Calibri" w:eastAsia="Calibri" w:hAnsi="Calibri" w:cs="Calibri"/>
          <w:w w:val="103"/>
        </w:rPr>
        <w:t xml:space="preserve">According </w:t>
      </w:r>
      <w:r>
        <w:rPr>
          <w:rFonts w:ascii="Calibri" w:eastAsia="Calibri" w:hAnsi="Calibri" w:cs="Calibri"/>
        </w:rPr>
        <w:t>to</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items </w:t>
      </w:r>
      <w:r>
        <w:rPr>
          <w:rFonts w:ascii="Calibri" w:eastAsia="Calibri" w:hAnsi="Calibri" w:cs="Calibri"/>
        </w:rPr>
        <w:t xml:space="preserve"> </w:t>
      </w:r>
      <w:r>
        <w:rPr>
          <w:rFonts w:ascii="Calibri" w:eastAsia="Calibri" w:hAnsi="Calibri" w:cs="Calibri"/>
          <w:w w:val="103"/>
        </w:rPr>
        <w:t xml:space="preserve">that </w:t>
      </w:r>
      <w:r>
        <w:rPr>
          <w:rFonts w:ascii="Calibri" w:eastAsia="Calibri" w:hAnsi="Calibri" w:cs="Calibri"/>
        </w:rPr>
        <w:t xml:space="preserve"> </w:t>
      </w:r>
      <w:r>
        <w:rPr>
          <w:rFonts w:ascii="Calibri" w:eastAsia="Calibri" w:hAnsi="Calibri" w:cs="Calibri"/>
          <w:w w:val="103"/>
        </w:rPr>
        <w:t xml:space="preserve">have </w:t>
      </w:r>
      <w:r>
        <w:rPr>
          <w:rFonts w:ascii="Calibri" w:eastAsia="Calibri" w:hAnsi="Calibri" w:cs="Calibri"/>
        </w:rPr>
        <w:t xml:space="preserve"> </w:t>
      </w:r>
      <w:r>
        <w:rPr>
          <w:rFonts w:ascii="Calibri" w:eastAsia="Calibri" w:hAnsi="Calibri" w:cs="Calibri"/>
          <w:w w:val="103"/>
        </w:rPr>
        <w:t xml:space="preserve">been </w:t>
      </w:r>
      <w:r>
        <w:rPr>
          <w:rFonts w:ascii="Calibri" w:eastAsia="Calibri" w:hAnsi="Calibri" w:cs="Calibri"/>
        </w:rPr>
        <w:t xml:space="preserve"> </w:t>
      </w:r>
      <w:r>
        <w:rPr>
          <w:rFonts w:ascii="Calibri" w:eastAsia="Calibri" w:hAnsi="Calibri" w:cs="Calibri"/>
          <w:w w:val="103"/>
        </w:rPr>
        <w:t xml:space="preserve">sold </w:t>
      </w:r>
      <w:r>
        <w:rPr>
          <w:rFonts w:ascii="Calibri" w:eastAsia="Calibri" w:hAnsi="Calibri" w:cs="Calibri"/>
        </w:rPr>
        <w:t xml:space="preserve"> </w:t>
      </w:r>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 xml:space="preserve">can </w:t>
      </w:r>
      <w:r>
        <w:rPr>
          <w:rFonts w:ascii="Calibri" w:eastAsia="Calibri" w:hAnsi="Calibri" w:cs="Calibri"/>
        </w:rPr>
        <w:t xml:space="preserve"> </w:t>
      </w:r>
      <w:r>
        <w:rPr>
          <w:rFonts w:ascii="Calibri" w:eastAsia="Calibri" w:hAnsi="Calibri" w:cs="Calibri"/>
          <w:w w:val="103"/>
        </w:rPr>
        <w:t xml:space="preserve">propose </w:t>
      </w:r>
      <w:r>
        <w:rPr>
          <w:rFonts w:ascii="Calibri" w:eastAsia="Calibri" w:hAnsi="Calibri" w:cs="Calibri"/>
        </w:rPr>
        <w:t xml:space="preserve"> </w:t>
      </w:r>
      <w:r>
        <w:rPr>
          <w:rFonts w:ascii="Calibri" w:eastAsia="Calibri" w:hAnsi="Calibri" w:cs="Calibri"/>
          <w:w w:val="103"/>
        </w:rPr>
        <w:t xml:space="preserve">an </w:t>
      </w:r>
      <w:r>
        <w:rPr>
          <w:rFonts w:ascii="Calibri" w:eastAsia="Calibri" w:hAnsi="Calibri" w:cs="Calibri"/>
        </w:rPr>
        <w:t xml:space="preserve"> </w:t>
      </w:r>
      <w:r>
        <w:rPr>
          <w:rFonts w:ascii="Calibri" w:eastAsia="Calibri" w:hAnsi="Calibri" w:cs="Calibri"/>
          <w:w w:val="103"/>
        </w:rPr>
        <w:t xml:space="preserve">algorithm </w:t>
      </w:r>
      <w:r>
        <w:rPr>
          <w:rFonts w:ascii="Calibri" w:eastAsia="Calibri" w:hAnsi="Calibri" w:cs="Calibri"/>
        </w:rPr>
        <w:t xml:space="preserve"> </w:t>
      </w:r>
      <w:r>
        <w:rPr>
          <w:rFonts w:ascii="Calibri" w:eastAsia="Calibri" w:hAnsi="Calibri" w:cs="Calibri"/>
          <w:w w:val="103"/>
        </w:rPr>
        <w:t xml:space="preserve">that </w:t>
      </w:r>
      <w:r>
        <w:rPr>
          <w:rFonts w:ascii="Calibri" w:eastAsia="Calibri" w:hAnsi="Calibri" w:cs="Calibri"/>
        </w:rPr>
        <w:t xml:space="preserve"> </w:t>
      </w:r>
      <w:r>
        <w:rPr>
          <w:rFonts w:ascii="Calibri" w:eastAsia="Calibri" w:hAnsi="Calibri" w:cs="Calibri"/>
          <w:w w:val="103"/>
        </w:rPr>
        <w:t xml:space="preserve">can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use </w:t>
      </w:r>
      <w:r>
        <w:rPr>
          <w:rFonts w:ascii="Calibri" w:eastAsia="Calibri" w:hAnsi="Calibri" w:cs="Calibri"/>
        </w:rPr>
        <w:t xml:space="preserve"> </w:t>
      </w:r>
      <w:r>
        <w:rPr>
          <w:rFonts w:ascii="Calibri" w:eastAsia="Calibri" w:hAnsi="Calibri" w:cs="Calibri"/>
          <w:w w:val="103"/>
        </w:rPr>
        <w:t xml:space="preserve">to recommend to the store manger how many copies of each item should be added in the store every month in order to avoid the unavailability of the item.  </w:t>
      </w:r>
    </w:p>
    <w:p w14:paraId="4F7772EA" w14:textId="77777777" w:rsidR="00C73AEC" w:rsidRDefault="00C73AEC" w:rsidP="00C73AEC">
      <w:pPr>
        <w:spacing w:before="4"/>
        <w:ind w:left="800" w:right="80"/>
        <w:jc w:val="center"/>
        <w:rPr>
          <w:rFonts w:ascii="Calibri" w:eastAsia="Calibri" w:hAnsi="Calibri" w:cs="Calibri"/>
        </w:rPr>
      </w:pPr>
      <w:r>
        <w:rPr>
          <w:rFonts w:ascii="Calibri" w:eastAsia="Calibri" w:hAnsi="Calibri" w:cs="Calibri"/>
          <w:w w:val="103"/>
        </w:rPr>
        <w:t xml:space="preserve">Add </w:t>
      </w:r>
      <w:proofErr w:type="gramStart"/>
      <w:r>
        <w:rPr>
          <w:rFonts w:ascii="Calibri" w:eastAsia="Calibri" w:hAnsi="Calibri" w:cs="Calibri"/>
        </w:rPr>
        <w:t>in</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your</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console </w:t>
      </w:r>
      <w:r>
        <w:rPr>
          <w:rFonts w:ascii="Calibri" w:eastAsia="Calibri" w:hAnsi="Calibri" w:cs="Calibri"/>
        </w:rPr>
        <w:t xml:space="preserve"> </w:t>
      </w:r>
      <w:r>
        <w:rPr>
          <w:rFonts w:ascii="Calibri" w:eastAsia="Calibri" w:hAnsi="Calibri" w:cs="Calibri"/>
          <w:w w:val="103"/>
        </w:rPr>
        <w:t xml:space="preserve">menu </w:t>
      </w:r>
      <w:r>
        <w:rPr>
          <w:rFonts w:ascii="Calibri" w:eastAsia="Calibri" w:hAnsi="Calibri" w:cs="Calibri"/>
        </w:rPr>
        <w:t xml:space="preserve"> </w:t>
      </w:r>
      <w:r>
        <w:rPr>
          <w:rFonts w:ascii="Calibri" w:eastAsia="Calibri" w:hAnsi="Calibri" w:cs="Calibri"/>
          <w:w w:val="103"/>
        </w:rPr>
        <w:t xml:space="preserve">this </w:t>
      </w:r>
      <w:r>
        <w:rPr>
          <w:rFonts w:ascii="Calibri" w:eastAsia="Calibri" w:hAnsi="Calibri" w:cs="Calibri"/>
        </w:rPr>
        <w:t xml:space="preserve"> </w:t>
      </w:r>
      <w:r>
        <w:rPr>
          <w:rFonts w:ascii="Calibri" w:eastAsia="Calibri" w:hAnsi="Calibri" w:cs="Calibri"/>
          <w:w w:val="103"/>
        </w:rPr>
        <w:t xml:space="preserve">option. </w:t>
      </w:r>
      <w:r>
        <w:rPr>
          <w:rFonts w:ascii="Calibri" w:eastAsia="Calibri" w:hAnsi="Calibri" w:cs="Calibri"/>
        </w:rPr>
        <w:t xml:space="preserve"> </w:t>
      </w:r>
      <w:proofErr w:type="gramStart"/>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can</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print </w:t>
      </w:r>
      <w:r>
        <w:rPr>
          <w:rFonts w:ascii="Calibri" w:eastAsia="Calibri" w:hAnsi="Calibri" w:cs="Calibri"/>
        </w:rPr>
        <w:t xml:space="preserve"> </w:t>
      </w:r>
      <w:r>
        <w:rPr>
          <w:rFonts w:ascii="Calibri" w:eastAsia="Calibri" w:hAnsi="Calibri" w:cs="Calibri"/>
          <w:w w:val="103"/>
        </w:rPr>
        <w:t xml:space="preserve">on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screen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information </w:t>
      </w:r>
      <w:r>
        <w:rPr>
          <w:rFonts w:ascii="Calibri" w:eastAsia="Calibri" w:hAnsi="Calibri" w:cs="Calibri"/>
        </w:rPr>
        <w:t xml:space="preserve"> </w:t>
      </w:r>
      <w:r>
        <w:rPr>
          <w:rFonts w:ascii="Calibri" w:eastAsia="Calibri" w:hAnsi="Calibri" w:cs="Calibri"/>
          <w:w w:val="103"/>
        </w:rPr>
        <w:t xml:space="preserve">for </w:t>
      </w:r>
      <w:r>
        <w:rPr>
          <w:rFonts w:ascii="Calibri" w:eastAsia="Calibri" w:hAnsi="Calibri" w:cs="Calibri"/>
        </w:rPr>
        <w:t xml:space="preserve"> </w:t>
      </w:r>
      <w:r>
        <w:rPr>
          <w:rFonts w:ascii="Calibri" w:eastAsia="Calibri" w:hAnsi="Calibri" w:cs="Calibri"/>
          <w:w w:val="103"/>
        </w:rPr>
        <w:t xml:space="preserve">each item. </w:t>
      </w:r>
    </w:p>
    <w:p w14:paraId="34805034" w14:textId="77777777" w:rsidR="00C73AEC" w:rsidRDefault="00C73AEC" w:rsidP="00C73AEC">
      <w:pPr>
        <w:spacing w:before="13"/>
        <w:ind w:left="838"/>
        <w:rPr>
          <w:rFonts w:ascii="Calibri" w:eastAsia="Calibri" w:hAnsi="Calibri" w:cs="Calibri"/>
          <w:i/>
          <w:w w:val="103"/>
        </w:rPr>
      </w:pPr>
      <w:r w:rsidRPr="00F607A1">
        <w:rPr>
          <w:rFonts w:ascii="Calibri" w:eastAsia="Calibri" w:hAnsi="Calibri" w:cs="Calibri"/>
          <w:i/>
          <w:w w:val="103"/>
          <w:highlight w:val="cyan"/>
        </w:rPr>
        <w:t>Write in comments how you ended up with your solution!</w:t>
      </w:r>
      <w:r>
        <w:rPr>
          <w:rFonts w:ascii="Calibri" w:eastAsia="Calibri" w:hAnsi="Calibri" w:cs="Calibri"/>
          <w:w w:val="103"/>
        </w:rPr>
        <w:t xml:space="preserve"> </w:t>
      </w:r>
    </w:p>
    <w:p w14:paraId="3991A286" w14:textId="77777777" w:rsidR="00C73AEC" w:rsidRPr="00C73AEC" w:rsidRDefault="00C73AEC" w:rsidP="00C73AEC">
      <w:pPr>
        <w:spacing w:before="13"/>
        <w:rPr>
          <w:rFonts w:ascii="Calibri" w:eastAsia="Calibri" w:hAnsi="Calibri" w:cs="Calibri"/>
        </w:rPr>
      </w:pPr>
      <w:r>
        <w:rPr>
          <w:rFonts w:ascii="Calibri" w:eastAsia="Calibri" w:hAnsi="Calibri" w:cs="Calibri"/>
        </w:rPr>
        <w:t xml:space="preserve">  4. Derive </w:t>
      </w:r>
      <w:r w:rsidRPr="00F607A1">
        <w:rPr>
          <w:rFonts w:ascii="Calibri" w:eastAsia="Calibri" w:hAnsi="Calibri" w:cs="Calibri"/>
          <w:u w:val="single" w:color="FFC000"/>
        </w:rPr>
        <w:t>test cases</w:t>
      </w:r>
      <w:r>
        <w:rPr>
          <w:rFonts w:ascii="Calibri" w:eastAsia="Calibri" w:hAnsi="Calibri" w:cs="Calibri"/>
        </w:rPr>
        <w:t xml:space="preserve"> using </w:t>
      </w:r>
      <w:r w:rsidRPr="00F607A1">
        <w:rPr>
          <w:rFonts w:ascii="Calibri" w:eastAsia="Calibri" w:hAnsi="Calibri" w:cs="Calibri"/>
          <w:u w:val="single" w:color="FFC000"/>
        </w:rPr>
        <w:t>black box</w:t>
      </w:r>
      <w:r>
        <w:rPr>
          <w:rFonts w:ascii="Calibri" w:eastAsia="Calibri" w:hAnsi="Calibri" w:cs="Calibri"/>
        </w:rPr>
        <w:t xml:space="preserve"> (</w:t>
      </w:r>
      <w:r w:rsidR="00C07B75">
        <w:rPr>
          <w:rFonts w:ascii="Calibri" w:eastAsia="Calibri" w:hAnsi="Calibri" w:cs="Calibri"/>
          <w:b/>
        </w:rPr>
        <w:t>5</w:t>
      </w:r>
      <w:r w:rsidRPr="00C07B75">
        <w:rPr>
          <w:rFonts w:ascii="Calibri" w:eastAsia="Calibri" w:hAnsi="Calibri" w:cs="Calibri"/>
          <w:b/>
        </w:rPr>
        <w:t xml:space="preserve"> marks</w:t>
      </w:r>
      <w:r>
        <w:rPr>
          <w:rFonts w:ascii="Calibri" w:eastAsia="Calibri" w:hAnsi="Calibri" w:cs="Calibri"/>
        </w:rPr>
        <w:t xml:space="preserve">) and </w:t>
      </w:r>
      <w:r w:rsidRPr="00F607A1">
        <w:rPr>
          <w:rFonts w:ascii="Calibri" w:eastAsia="Calibri" w:hAnsi="Calibri" w:cs="Calibri"/>
          <w:u w:val="single" w:color="FFC000"/>
        </w:rPr>
        <w:t>white box</w:t>
      </w:r>
      <w:r>
        <w:rPr>
          <w:rFonts w:ascii="Calibri" w:eastAsia="Calibri" w:hAnsi="Calibri" w:cs="Calibri"/>
        </w:rPr>
        <w:t xml:space="preserve"> (</w:t>
      </w:r>
      <w:r w:rsidRPr="00C07B75">
        <w:rPr>
          <w:rFonts w:ascii="Calibri" w:eastAsia="Calibri" w:hAnsi="Calibri" w:cs="Calibri"/>
          <w:b/>
        </w:rPr>
        <w:t>10 marks</w:t>
      </w:r>
      <w:r>
        <w:rPr>
          <w:rFonts w:ascii="Calibri" w:eastAsia="Calibri" w:hAnsi="Calibri" w:cs="Calibri"/>
        </w:rPr>
        <w:t xml:space="preserve">) </w:t>
      </w:r>
      <w:r w:rsidRPr="00F607A1">
        <w:rPr>
          <w:rFonts w:ascii="Calibri" w:eastAsia="Calibri" w:hAnsi="Calibri" w:cs="Calibri"/>
          <w:u w:val="single" w:color="FFC000"/>
        </w:rPr>
        <w:t>for each of the identified functionalities</w:t>
      </w:r>
      <w:r>
        <w:rPr>
          <w:rFonts w:ascii="Calibri" w:eastAsia="Calibri" w:hAnsi="Calibri" w:cs="Calibri"/>
        </w:rPr>
        <w:t xml:space="preserve"> and </w:t>
      </w:r>
      <w:r w:rsidRPr="00F607A1">
        <w:rPr>
          <w:rFonts w:ascii="Calibri" w:eastAsia="Calibri" w:hAnsi="Calibri" w:cs="Calibri"/>
          <w:highlight w:val="cyan"/>
          <w:u w:val="single" w:color="FFC000"/>
        </w:rPr>
        <w:t>show evidence that you have used</w:t>
      </w:r>
      <w:r w:rsidRPr="00F607A1">
        <w:rPr>
          <w:rFonts w:ascii="Calibri" w:eastAsia="Calibri" w:hAnsi="Calibri" w:cs="Calibri"/>
          <w:u w:val="single" w:color="FFC000"/>
        </w:rPr>
        <w:t xml:space="preserve"> both black box and white box.</w:t>
      </w:r>
    </w:p>
    <w:p w14:paraId="2314BB09" w14:textId="77777777" w:rsidR="00C73AEC" w:rsidRDefault="00C73AEC" w:rsidP="00C73AEC">
      <w:pPr>
        <w:spacing w:before="13"/>
        <w:ind w:left="1360"/>
        <w:rPr>
          <w:rFonts w:ascii="Calibri" w:eastAsia="Calibri" w:hAnsi="Calibri" w:cs="Calibri"/>
        </w:rPr>
      </w:pPr>
      <w:r>
        <w:rPr>
          <w:rFonts w:ascii="Calibri" w:eastAsia="Calibri" w:hAnsi="Calibri" w:cs="Calibri"/>
          <w:w w:val="103"/>
        </w:rPr>
        <w:t xml:space="preserve"> </w:t>
      </w:r>
    </w:p>
    <w:p w14:paraId="6D57FF44" w14:textId="77777777" w:rsidR="00C73AEC" w:rsidRDefault="00C73AEC" w:rsidP="00C73AEC">
      <w:pPr>
        <w:spacing w:before="8"/>
        <w:ind w:left="118"/>
        <w:rPr>
          <w:rFonts w:ascii="Calibri" w:eastAsia="Calibri" w:hAnsi="Calibri" w:cs="Calibri"/>
        </w:rPr>
      </w:pPr>
      <w:r>
        <w:rPr>
          <w:rFonts w:ascii="Calibri" w:eastAsia="Calibri" w:hAnsi="Calibri" w:cs="Calibri"/>
          <w:b/>
          <w:w w:val="103"/>
        </w:rPr>
        <w:t xml:space="preserve">Demonstration </w:t>
      </w:r>
    </w:p>
    <w:p w14:paraId="63E8B9FA" w14:textId="77777777" w:rsidR="00C73AEC" w:rsidRDefault="00C73AEC" w:rsidP="00C73AEC">
      <w:pPr>
        <w:spacing w:before="13"/>
        <w:ind w:left="118"/>
        <w:rPr>
          <w:rFonts w:ascii="Calibri" w:eastAsia="Calibri" w:hAnsi="Calibri" w:cs="Calibri"/>
        </w:rPr>
      </w:pPr>
      <w:r>
        <w:rPr>
          <w:rFonts w:ascii="Calibri" w:eastAsia="Calibri" w:hAnsi="Calibri" w:cs="Calibri"/>
          <w:w w:val="103"/>
        </w:rPr>
        <w:t xml:space="preserve">You will be asked to demonstrate the system </w:t>
      </w:r>
      <w:r>
        <w:rPr>
          <w:rFonts w:ascii="Calibri" w:eastAsia="Calibri" w:hAnsi="Calibri" w:cs="Calibri"/>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The following will be evaluated</w:t>
      </w:r>
      <w:r>
        <w:rPr>
          <w:rFonts w:ascii="Calibri" w:eastAsia="Calibri" w:hAnsi="Calibri" w:cs="Calibri"/>
          <w:i/>
          <w:w w:val="103"/>
        </w:rPr>
        <w:t xml:space="preserve">: </w:t>
      </w:r>
    </w:p>
    <w:p w14:paraId="7233A9C6"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your ability in articulating and explaining the code </w:t>
      </w:r>
    </w:p>
    <w:p w14:paraId="4304F7BB"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your ability in defending your implementation choices </w:t>
      </w:r>
    </w:p>
    <w:p w14:paraId="30A0A2DE" w14:textId="77777777" w:rsidR="00C73AEC" w:rsidRDefault="00C73AEC" w:rsidP="00C73AEC">
      <w:pPr>
        <w:spacing w:before="13"/>
        <w:ind w:left="118"/>
        <w:rPr>
          <w:rFonts w:ascii="Calibri" w:eastAsia="Calibri" w:hAnsi="Calibri" w:cs="Calibri"/>
        </w:rPr>
      </w:pPr>
      <w:r>
        <w:rPr>
          <w:rFonts w:ascii="Calibri" w:eastAsia="Calibri" w:hAnsi="Calibri" w:cs="Calibri"/>
          <w:w w:val="103"/>
          <w:u w:val="single" w:color="000000"/>
        </w:rPr>
        <w:t>Note: no marks will be given to a task if there is no understanding of the code!</w:t>
      </w:r>
      <w:r>
        <w:rPr>
          <w:rFonts w:ascii="Calibri" w:eastAsia="Calibri" w:hAnsi="Calibri" w:cs="Calibri"/>
          <w:w w:val="103"/>
        </w:rPr>
        <w:t xml:space="preserve">  </w:t>
      </w:r>
    </w:p>
    <w:p w14:paraId="1D94E1A3" w14:textId="77777777" w:rsidR="00C73AEC" w:rsidRDefault="00C73AEC" w:rsidP="00C73AEC">
      <w:pPr>
        <w:spacing w:before="13"/>
        <w:ind w:left="1360"/>
        <w:rPr>
          <w:rFonts w:ascii="Calibri" w:eastAsia="Calibri" w:hAnsi="Calibri" w:cs="Calibri"/>
        </w:rPr>
      </w:pPr>
      <w:r>
        <w:rPr>
          <w:rFonts w:ascii="Calibri" w:eastAsia="Calibri" w:hAnsi="Calibri" w:cs="Calibri"/>
          <w:w w:val="103"/>
        </w:rPr>
        <w:t xml:space="preserve"> </w:t>
      </w:r>
    </w:p>
    <w:p w14:paraId="73A0EC86" w14:textId="77777777" w:rsidR="00C73AEC" w:rsidRDefault="00C73AEC" w:rsidP="00C73AEC">
      <w:pPr>
        <w:spacing w:before="13"/>
        <w:ind w:left="118"/>
        <w:rPr>
          <w:rFonts w:ascii="Calibri" w:eastAsia="Calibri" w:hAnsi="Calibri" w:cs="Calibri"/>
        </w:rPr>
      </w:pPr>
      <w:r>
        <w:rPr>
          <w:rFonts w:ascii="Calibri" w:eastAsia="Calibri" w:hAnsi="Calibri" w:cs="Calibri"/>
          <w:w w:val="103"/>
        </w:rPr>
        <w:t xml:space="preserve">Also, the following will be marked: </w:t>
      </w:r>
    </w:p>
    <w:p w14:paraId="7F9EC75D" w14:textId="77777777" w:rsidR="00C73AEC" w:rsidRPr="00C07B75" w:rsidRDefault="00C73AEC" w:rsidP="00C73AEC">
      <w:pPr>
        <w:spacing w:before="13"/>
        <w:ind w:left="1000"/>
        <w:rPr>
          <w:rFonts w:ascii="Calibri" w:eastAsia="Calibri" w:hAnsi="Calibri" w:cs="Calibri"/>
          <w:b/>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quality of the code (e.g. good use of comments, naming of variables, structure of the code) </w:t>
      </w:r>
      <w:r>
        <w:rPr>
          <w:rFonts w:ascii="Calibri" w:eastAsia="Calibri" w:hAnsi="Calibri" w:cs="Calibri"/>
          <w:i/>
          <w:w w:val="103"/>
        </w:rPr>
        <w:t>(</w:t>
      </w:r>
      <w:r w:rsidR="00C07B75">
        <w:rPr>
          <w:rFonts w:ascii="Calibri" w:eastAsia="Calibri" w:hAnsi="Calibri" w:cs="Calibri"/>
          <w:b/>
          <w:i/>
          <w:w w:val="103"/>
        </w:rPr>
        <w:t>5</w:t>
      </w:r>
      <w:r w:rsidRPr="00C07B75">
        <w:rPr>
          <w:rFonts w:ascii="Calibri" w:eastAsia="Calibri" w:hAnsi="Calibri" w:cs="Calibri"/>
          <w:b/>
          <w:i/>
          <w:w w:val="103"/>
        </w:rPr>
        <w:t xml:space="preserve"> </w:t>
      </w:r>
    </w:p>
    <w:p w14:paraId="09533034" w14:textId="77777777" w:rsidR="00C73AEC" w:rsidRDefault="00C73AEC" w:rsidP="00C73AEC">
      <w:pPr>
        <w:spacing w:before="8"/>
        <w:ind w:left="1360"/>
        <w:rPr>
          <w:rFonts w:ascii="Calibri" w:eastAsia="Calibri" w:hAnsi="Calibri" w:cs="Calibri"/>
        </w:rPr>
      </w:pPr>
      <w:r w:rsidRPr="00C07B75">
        <w:rPr>
          <w:rFonts w:ascii="Calibri" w:eastAsia="Calibri" w:hAnsi="Calibri" w:cs="Calibri"/>
          <w:b/>
          <w:i/>
          <w:w w:val="103"/>
        </w:rPr>
        <w:t>marks</w:t>
      </w:r>
      <w:r>
        <w:rPr>
          <w:rFonts w:ascii="Calibri" w:eastAsia="Calibri" w:hAnsi="Calibri" w:cs="Calibri"/>
          <w:i/>
          <w:w w:val="103"/>
        </w:rPr>
        <w:t>)</w:t>
      </w:r>
      <w:r>
        <w:rPr>
          <w:rFonts w:ascii="Calibri" w:eastAsia="Calibri" w:hAnsi="Calibri" w:cs="Calibri"/>
          <w:w w:val="103"/>
        </w:rPr>
        <w:t xml:space="preserve">. </w:t>
      </w:r>
    </w:p>
    <w:p w14:paraId="576CE047"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error handling (in particular: if the user </w:t>
      </w:r>
      <w:proofErr w:type="gramStart"/>
      <w:r>
        <w:rPr>
          <w:rFonts w:ascii="Calibri" w:eastAsia="Calibri" w:hAnsi="Calibri" w:cs="Calibri"/>
          <w:w w:val="103"/>
        </w:rPr>
        <w:t>insert</w:t>
      </w:r>
      <w:proofErr w:type="gramEnd"/>
      <w:r>
        <w:rPr>
          <w:rFonts w:ascii="Calibri" w:eastAsia="Calibri" w:hAnsi="Calibri" w:cs="Calibri"/>
          <w:w w:val="103"/>
        </w:rPr>
        <w:t xml:space="preserve"> a wrong parameter, is the code robust to handle </w:t>
      </w:r>
    </w:p>
    <w:p w14:paraId="06E4F623" w14:textId="77777777" w:rsidR="00DC52FC" w:rsidRDefault="00C73AEC" w:rsidP="00C73AEC">
      <w:pPr>
        <w:spacing w:before="13" w:line="220" w:lineRule="exact"/>
        <w:ind w:left="1360"/>
        <w:rPr>
          <w:rFonts w:ascii="Calibri" w:eastAsia="Calibri" w:hAnsi="Calibri" w:cs="Calibri"/>
        </w:rPr>
      </w:pPr>
      <w:proofErr w:type="gramStart"/>
      <w:r>
        <w:rPr>
          <w:rFonts w:ascii="Calibri" w:eastAsia="Calibri" w:hAnsi="Calibri" w:cs="Calibri"/>
          <w:w w:val="103"/>
        </w:rPr>
        <w:t>it?,</w:t>
      </w:r>
      <w:proofErr w:type="gramEnd"/>
      <w:r>
        <w:rPr>
          <w:rFonts w:ascii="Calibri" w:eastAsia="Calibri" w:hAnsi="Calibri" w:cs="Calibri"/>
          <w:w w:val="103"/>
        </w:rPr>
        <w:t xml:space="preserve"> are the IDs unique? Etc.) </w:t>
      </w:r>
      <w:r w:rsidR="00C07B75" w:rsidRPr="00C07B75">
        <w:rPr>
          <w:rFonts w:ascii="Calibri" w:eastAsia="Calibri" w:hAnsi="Calibri" w:cs="Calibri"/>
          <w:b/>
          <w:i/>
          <w:w w:val="103"/>
        </w:rPr>
        <w:t>(3</w:t>
      </w:r>
      <w:r w:rsidRPr="00C07B75">
        <w:rPr>
          <w:rFonts w:ascii="Calibri" w:eastAsia="Calibri" w:hAnsi="Calibri" w:cs="Calibri"/>
          <w:b/>
          <w:i/>
          <w:w w:val="103"/>
        </w:rPr>
        <w:t xml:space="preserve"> marks)</w:t>
      </w:r>
      <w:r>
        <w:rPr>
          <w:rFonts w:ascii="Calibri" w:eastAsia="Calibri" w:hAnsi="Calibri" w:cs="Calibri"/>
        </w:rPr>
        <w:t xml:space="preserve"> </w:t>
      </w:r>
    </w:p>
    <w:sectPr w:rsidR="00DC52FC">
      <w:pgSz w:w="11920" w:h="16840"/>
      <w:pgMar w:top="48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151B"/>
    <w:multiLevelType w:val="hybridMultilevel"/>
    <w:tmpl w:val="0E3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D2FD7"/>
    <w:multiLevelType w:val="hybridMultilevel"/>
    <w:tmpl w:val="477CCCB4"/>
    <w:lvl w:ilvl="0" w:tplc="D23CDBD6">
      <w:start w:val="4"/>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D06B8"/>
    <w:multiLevelType w:val="hybridMultilevel"/>
    <w:tmpl w:val="BEDCA66A"/>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4A491A0C"/>
    <w:multiLevelType w:val="hybridMultilevel"/>
    <w:tmpl w:val="0B700286"/>
    <w:lvl w:ilvl="0" w:tplc="04090001">
      <w:start w:val="1"/>
      <w:numFmt w:val="bullet"/>
      <w:lvlText w:val=""/>
      <w:lvlJc w:val="left"/>
      <w:pPr>
        <w:ind w:left="1198" w:hanging="360"/>
      </w:pPr>
      <w:rPr>
        <w:rFonts w:ascii="Symbol" w:hAnsi="Symbol" w:hint="default"/>
      </w:rPr>
    </w:lvl>
    <w:lvl w:ilvl="1" w:tplc="04090003" w:tentative="1">
      <w:start w:val="1"/>
      <w:numFmt w:val="bullet"/>
      <w:lvlText w:val="o"/>
      <w:lvlJc w:val="left"/>
      <w:pPr>
        <w:ind w:left="1918" w:hanging="360"/>
      </w:pPr>
      <w:rPr>
        <w:rFonts w:ascii="Courier New" w:hAnsi="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4" w15:restartNumberingAfterBreak="0">
    <w:nsid w:val="6E476CCB"/>
    <w:multiLevelType w:val="multilevel"/>
    <w:tmpl w:val="DD6E7D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7D8245A3"/>
    <w:multiLevelType w:val="hybridMultilevel"/>
    <w:tmpl w:val="85D25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C52FC"/>
    <w:rsid w:val="000E7FF2"/>
    <w:rsid w:val="0022081F"/>
    <w:rsid w:val="00356AEF"/>
    <w:rsid w:val="00391B3D"/>
    <w:rsid w:val="0087634E"/>
    <w:rsid w:val="00A77F49"/>
    <w:rsid w:val="00C07B75"/>
    <w:rsid w:val="00C73AEC"/>
    <w:rsid w:val="00DC52FC"/>
    <w:rsid w:val="00F60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3"/>
    <o:shapelayout v:ext="edit">
      <o:idmap v:ext="edit" data="1"/>
    </o:shapelayout>
  </w:shapeDefaults>
  <w:decimalSymbol w:val="."/>
  <w:listSeparator w:val=","/>
  <w14:docId w14:val="40CC9212"/>
  <w15:docId w15:val="{2AC903EB-08FF-4E11-AB83-C92F0B85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20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stminster.ac.uk/study/current-students/resources/academic-regul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Dinuka Piyadigama</cp:lastModifiedBy>
  <cp:revision>4</cp:revision>
  <dcterms:created xsi:type="dcterms:W3CDTF">2019-06-21T10:03:00Z</dcterms:created>
  <dcterms:modified xsi:type="dcterms:W3CDTF">2019-07-04T20:16:00Z</dcterms:modified>
</cp:coreProperties>
</file>